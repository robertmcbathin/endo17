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5E4" w:rsidRPr="00AB6C1F" w:rsidRDefault="008045E4">
      <w:pPr>
        <w:widowControl w:val="0"/>
        <w:autoSpaceDE w:val="0"/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A5016A">
        <w:rPr>
          <w:rFonts w:ascii="Times New Roman" w:hAnsi="Times New Roman"/>
          <w:b/>
          <w:sz w:val="20"/>
          <w:szCs w:val="20"/>
        </w:rPr>
        <w:t>Договор об оказании платных медицинских услуг</w:t>
      </w:r>
      <w:r w:rsidR="00B86144">
        <w:rPr>
          <w:rFonts w:ascii="Times New Roman" w:hAnsi="Times New Roman"/>
          <w:b/>
          <w:sz w:val="20"/>
          <w:szCs w:val="20"/>
        </w:rPr>
        <w:t xml:space="preserve"> №</w:t>
      </w:r>
      <w:r w:rsidR="00B86144" w:rsidRPr="00AB6C1F">
        <w:rPr>
          <w:rFonts w:ascii="Times New Roman" w:hAnsi="Times New Roman"/>
          <w:b/>
          <w:sz w:val="20"/>
          <w:szCs w:val="20"/>
        </w:rPr>
        <w:t>${</w:t>
      </w:r>
      <w:r w:rsidR="00B86144">
        <w:rPr>
          <w:rFonts w:ascii="Times New Roman" w:hAnsi="Times New Roman"/>
          <w:b/>
          <w:sz w:val="20"/>
          <w:szCs w:val="20"/>
          <w:lang w:val="en-US"/>
        </w:rPr>
        <w:t>id</w:t>
      </w:r>
      <w:r w:rsidR="00B86144" w:rsidRPr="00AB6C1F">
        <w:rPr>
          <w:rFonts w:ascii="Times New Roman" w:hAnsi="Times New Roman"/>
          <w:b/>
          <w:sz w:val="20"/>
          <w:szCs w:val="20"/>
        </w:rPr>
        <w:t>}</w:t>
      </w:r>
    </w:p>
    <w:p w:rsidR="008045E4" w:rsidRPr="00A5016A" w:rsidRDefault="008045E4">
      <w:pPr>
        <w:widowControl w:val="0"/>
        <w:autoSpaceDE w:val="0"/>
        <w:spacing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8045E4" w:rsidRPr="00A5016A" w:rsidRDefault="008045E4">
      <w:pPr>
        <w:pStyle w:val="ConsPlusNonformat"/>
        <w:jc w:val="both"/>
        <w:rPr>
          <w:rFonts w:ascii="Times New Roman" w:hAnsi="Times New Roman" w:cs="Times New Roman"/>
        </w:rPr>
      </w:pPr>
      <w:r w:rsidRPr="00A5016A">
        <w:rPr>
          <w:rFonts w:ascii="Times New Roman" w:hAnsi="Times New Roman" w:cs="Times New Roman"/>
        </w:rPr>
        <w:t xml:space="preserve">г. Чебоксары   </w:t>
      </w:r>
      <w:r w:rsidRPr="00A5016A">
        <w:rPr>
          <w:rFonts w:ascii="Times New Roman" w:hAnsi="Times New Roman" w:cs="Times New Roman"/>
        </w:rPr>
        <w:tab/>
      </w:r>
      <w:r w:rsidRPr="00A5016A">
        <w:rPr>
          <w:rFonts w:ascii="Times New Roman" w:hAnsi="Times New Roman" w:cs="Times New Roman"/>
        </w:rPr>
        <w:tab/>
      </w:r>
      <w:r w:rsidRPr="00A5016A">
        <w:rPr>
          <w:rFonts w:ascii="Times New Roman" w:hAnsi="Times New Roman" w:cs="Times New Roman"/>
        </w:rPr>
        <w:tab/>
      </w:r>
      <w:r w:rsidRPr="00A5016A">
        <w:rPr>
          <w:rFonts w:ascii="Times New Roman" w:hAnsi="Times New Roman" w:cs="Times New Roman"/>
        </w:rPr>
        <w:tab/>
      </w:r>
      <w:r w:rsidRPr="00A5016A">
        <w:rPr>
          <w:rFonts w:ascii="Times New Roman" w:hAnsi="Times New Roman" w:cs="Times New Roman"/>
        </w:rPr>
        <w:tab/>
      </w:r>
      <w:r w:rsidRPr="00A5016A">
        <w:rPr>
          <w:rFonts w:ascii="Times New Roman" w:hAnsi="Times New Roman" w:cs="Times New Roman"/>
        </w:rPr>
        <w:tab/>
      </w:r>
      <w:r w:rsidRPr="00A5016A">
        <w:rPr>
          <w:rFonts w:ascii="Times New Roman" w:hAnsi="Times New Roman" w:cs="Times New Roman"/>
        </w:rPr>
        <w:tab/>
      </w:r>
      <w:r w:rsidRPr="00A5016A">
        <w:rPr>
          <w:rFonts w:ascii="Times New Roman" w:hAnsi="Times New Roman" w:cs="Times New Roman"/>
        </w:rPr>
        <w:tab/>
        <w:t xml:space="preserve"> </w:t>
      </w:r>
      <w:r w:rsidR="00424D47">
        <w:rPr>
          <w:rFonts w:ascii="Times New Roman" w:hAnsi="Times New Roman"/>
        </w:rPr>
        <w:t>"${</w:t>
      </w:r>
      <w:r w:rsidR="00424D47">
        <w:rPr>
          <w:rFonts w:ascii="Times New Roman" w:hAnsi="Times New Roman"/>
          <w:lang w:val="en-US"/>
        </w:rPr>
        <w:t>Date</w:t>
      </w:r>
      <w:r w:rsidR="00424D47">
        <w:rPr>
          <w:rFonts w:ascii="Times New Roman" w:hAnsi="Times New Roman"/>
        </w:rPr>
        <w:t>}" ${</w:t>
      </w:r>
      <w:r w:rsidR="00424D47">
        <w:rPr>
          <w:rFonts w:ascii="Times New Roman" w:hAnsi="Times New Roman"/>
          <w:lang w:val="en-US"/>
        </w:rPr>
        <w:t>Month</w:t>
      </w:r>
      <w:r w:rsidR="00424D47">
        <w:rPr>
          <w:rFonts w:ascii="Times New Roman" w:hAnsi="Times New Roman"/>
        </w:rPr>
        <w:t>} ${</w:t>
      </w:r>
      <w:r w:rsidR="00424D47">
        <w:rPr>
          <w:rFonts w:ascii="Times New Roman" w:hAnsi="Times New Roman"/>
          <w:lang w:val="en-US"/>
        </w:rPr>
        <w:t>Year</w:t>
      </w:r>
      <w:r w:rsidR="00424D47">
        <w:rPr>
          <w:rFonts w:ascii="Times New Roman" w:hAnsi="Times New Roman"/>
        </w:rPr>
        <w:t>} г.</w:t>
      </w:r>
    </w:p>
    <w:p w:rsidR="008045E4" w:rsidRPr="00A5016A" w:rsidRDefault="008045E4">
      <w:pPr>
        <w:pStyle w:val="ConsPlusNonformat"/>
        <w:jc w:val="both"/>
        <w:rPr>
          <w:rFonts w:ascii="Times New Roman" w:hAnsi="Times New Roman" w:cs="Times New Roman"/>
        </w:rPr>
      </w:pPr>
    </w:p>
    <w:p w:rsidR="006C362F" w:rsidRDefault="008045E4" w:rsidP="0018431C">
      <w:pPr>
        <w:ind w:firstLine="708"/>
        <w:jc w:val="both"/>
        <w:rPr>
          <w:rFonts w:ascii="Times New Roman" w:hAnsi="Times New Roman"/>
          <w:sz w:val="20"/>
          <w:szCs w:val="20"/>
          <w:lang w:eastAsia="ru-RU"/>
        </w:rPr>
      </w:pPr>
      <w:r w:rsidRPr="00A5016A">
        <w:rPr>
          <w:rFonts w:ascii="Times New Roman" w:hAnsi="Times New Roman"/>
          <w:b/>
          <w:bCs/>
          <w:sz w:val="20"/>
          <w:szCs w:val="20"/>
          <w:lang w:eastAsia="ru-RU"/>
        </w:rPr>
        <w:t xml:space="preserve">Общество с ограниченной ответственностью «Лечебно-диагностическая поликлиника», </w:t>
      </w:r>
      <w:r w:rsidRPr="00A5016A">
        <w:rPr>
          <w:rFonts w:ascii="Times New Roman" w:hAnsi="Times New Roman"/>
          <w:bCs/>
          <w:sz w:val="20"/>
          <w:szCs w:val="20"/>
          <w:lang w:eastAsia="ru-RU"/>
        </w:rPr>
        <w:t xml:space="preserve">в </w:t>
      </w:r>
      <w:r w:rsidR="0051648A">
        <w:rPr>
          <w:rFonts w:ascii="Times New Roman" w:hAnsi="Times New Roman"/>
          <w:bCs/>
          <w:sz w:val="20"/>
          <w:szCs w:val="20"/>
          <w:lang w:eastAsia="ru-RU"/>
        </w:rPr>
        <w:t xml:space="preserve">лице </w:t>
      </w:r>
      <w:r w:rsidR="0018431C">
        <w:rPr>
          <w:rFonts w:ascii="Times New Roman" w:hAnsi="Times New Roman"/>
          <w:bCs/>
          <w:sz w:val="20"/>
          <w:szCs w:val="20"/>
          <w:lang w:eastAsia="ru-RU"/>
        </w:rPr>
        <w:t>Склифосовской С.Ф</w:t>
      </w:r>
      <w:r w:rsidR="0051648A" w:rsidRPr="004C27B0">
        <w:rPr>
          <w:rFonts w:ascii="Times New Roman" w:hAnsi="Times New Roman"/>
          <w:bCs/>
          <w:sz w:val="20"/>
          <w:szCs w:val="20"/>
          <w:lang w:eastAsia="ru-RU"/>
        </w:rPr>
        <w:t xml:space="preserve">, </w:t>
      </w:r>
      <w:r w:rsidR="00BC1123">
        <w:rPr>
          <w:rFonts w:ascii="Times New Roman" w:hAnsi="Times New Roman"/>
          <w:sz w:val="20"/>
          <w:szCs w:val="20"/>
          <w:lang w:eastAsia="ru-RU"/>
        </w:rPr>
        <w:t>действующей</w:t>
      </w:r>
      <w:r w:rsidR="0051648A">
        <w:rPr>
          <w:rFonts w:ascii="Times New Roman" w:hAnsi="Times New Roman"/>
          <w:sz w:val="20"/>
          <w:szCs w:val="20"/>
          <w:lang w:eastAsia="ru-RU"/>
        </w:rPr>
        <w:t xml:space="preserve"> на основании доверенности № </w:t>
      </w:r>
      <w:r w:rsidR="00DA082A">
        <w:rPr>
          <w:rFonts w:ascii="Times New Roman" w:hAnsi="Times New Roman"/>
          <w:sz w:val="20"/>
          <w:szCs w:val="20"/>
          <w:lang w:eastAsia="ru-RU"/>
        </w:rPr>
        <w:t>1</w:t>
      </w:r>
      <w:r w:rsidR="0051648A">
        <w:rPr>
          <w:rFonts w:ascii="Times New Roman" w:hAnsi="Times New Roman"/>
          <w:sz w:val="20"/>
          <w:szCs w:val="20"/>
          <w:lang w:eastAsia="ru-RU"/>
        </w:rPr>
        <w:t xml:space="preserve"> от </w:t>
      </w:r>
      <w:r w:rsidR="00DA082A">
        <w:rPr>
          <w:rFonts w:ascii="Times New Roman" w:hAnsi="Times New Roman"/>
          <w:sz w:val="20"/>
          <w:szCs w:val="20"/>
          <w:lang w:eastAsia="ru-RU"/>
        </w:rPr>
        <w:t>10</w:t>
      </w:r>
      <w:r w:rsidR="0051648A">
        <w:rPr>
          <w:rFonts w:ascii="Times New Roman" w:hAnsi="Times New Roman"/>
          <w:sz w:val="20"/>
          <w:szCs w:val="20"/>
          <w:lang w:eastAsia="ru-RU"/>
        </w:rPr>
        <w:t>.</w:t>
      </w:r>
      <w:r w:rsidR="00DA082A">
        <w:rPr>
          <w:rFonts w:ascii="Times New Roman" w:hAnsi="Times New Roman"/>
          <w:sz w:val="20"/>
          <w:szCs w:val="20"/>
          <w:lang w:eastAsia="ru-RU"/>
        </w:rPr>
        <w:t>0</w:t>
      </w:r>
      <w:r w:rsidR="0018431C">
        <w:rPr>
          <w:rFonts w:ascii="Times New Roman" w:hAnsi="Times New Roman"/>
          <w:sz w:val="20"/>
          <w:szCs w:val="20"/>
          <w:lang w:eastAsia="ru-RU"/>
        </w:rPr>
        <w:t>2</w:t>
      </w:r>
      <w:r w:rsidR="00DA082A">
        <w:rPr>
          <w:rFonts w:ascii="Times New Roman" w:hAnsi="Times New Roman"/>
          <w:sz w:val="20"/>
          <w:szCs w:val="20"/>
          <w:lang w:eastAsia="ru-RU"/>
        </w:rPr>
        <w:t>.2014</w:t>
      </w:r>
      <w:r w:rsidR="0051648A">
        <w:rPr>
          <w:rFonts w:ascii="Times New Roman" w:hAnsi="Times New Roman"/>
          <w:sz w:val="20"/>
          <w:szCs w:val="20"/>
          <w:lang w:eastAsia="ru-RU"/>
        </w:rPr>
        <w:t xml:space="preserve"> г.</w:t>
      </w:r>
      <w:r w:rsidRPr="00A5016A">
        <w:rPr>
          <w:rFonts w:ascii="Times New Roman" w:hAnsi="Times New Roman"/>
          <w:sz w:val="20"/>
          <w:szCs w:val="20"/>
          <w:lang w:eastAsia="ru-RU"/>
        </w:rPr>
        <w:t>, осуществляющее свою деятельность на основании свидетельства ОГРН серия 21 № 002361039, выданного ИФНС по г. Чебоксары 11.03.2013 года, и лицензии № ЛО-21-01-00</w:t>
      </w:r>
      <w:r w:rsidR="00C95476">
        <w:rPr>
          <w:rFonts w:ascii="Times New Roman" w:hAnsi="Times New Roman"/>
          <w:sz w:val="20"/>
          <w:szCs w:val="20"/>
          <w:lang w:eastAsia="ru-RU"/>
        </w:rPr>
        <w:t>1300</w:t>
      </w:r>
      <w:r w:rsidRPr="00A5016A">
        <w:rPr>
          <w:rFonts w:ascii="Times New Roman" w:hAnsi="Times New Roman"/>
          <w:sz w:val="20"/>
          <w:szCs w:val="20"/>
          <w:lang w:eastAsia="ru-RU"/>
        </w:rPr>
        <w:t xml:space="preserve">, выданной </w:t>
      </w:r>
      <w:r w:rsidR="00903FC2">
        <w:rPr>
          <w:rFonts w:ascii="Times New Roman" w:hAnsi="Times New Roman"/>
          <w:sz w:val="20"/>
          <w:szCs w:val="20"/>
          <w:lang w:eastAsia="ru-RU"/>
        </w:rPr>
        <w:t>22</w:t>
      </w:r>
      <w:r w:rsidRPr="00A5016A"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="00903FC2">
        <w:rPr>
          <w:rFonts w:ascii="Times New Roman" w:hAnsi="Times New Roman"/>
          <w:sz w:val="20"/>
          <w:szCs w:val="20"/>
          <w:lang w:eastAsia="ru-RU"/>
        </w:rPr>
        <w:t>июля 2015</w:t>
      </w:r>
      <w:r w:rsidRPr="00A5016A">
        <w:rPr>
          <w:rFonts w:ascii="Times New Roman" w:hAnsi="Times New Roman"/>
          <w:sz w:val="20"/>
          <w:szCs w:val="20"/>
          <w:lang w:eastAsia="ru-RU"/>
        </w:rPr>
        <w:t xml:space="preserve"> г. бессрочно Министерством здравоохранения и социального развития Чувашской Республики</w:t>
      </w:r>
      <w:r w:rsidRPr="00A5016A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r w:rsidRPr="00A5016A">
        <w:rPr>
          <w:rFonts w:ascii="Times New Roman" w:hAnsi="Times New Roman"/>
          <w:i/>
          <w:iCs/>
          <w:sz w:val="20"/>
          <w:szCs w:val="20"/>
          <w:lang w:eastAsia="ru-RU"/>
        </w:rPr>
        <w:t xml:space="preserve">(428004, Чувашская </w:t>
      </w:r>
      <w:r w:rsidRPr="00A5016A">
        <w:rPr>
          <w:rFonts w:ascii="Times New Roman" w:hAnsi="Times New Roman"/>
          <w:i/>
          <w:sz w:val="20"/>
          <w:szCs w:val="20"/>
          <w:lang w:eastAsia="ru-RU"/>
        </w:rPr>
        <w:t>Республика, Президентский бульвар, д. 1</w:t>
      </w:r>
      <w:r w:rsidRPr="00A5016A">
        <w:rPr>
          <w:rFonts w:ascii="Times New Roman" w:hAnsi="Times New Roman"/>
          <w:b/>
          <w:bCs/>
          <w:i/>
          <w:spacing w:val="-10"/>
          <w:sz w:val="20"/>
          <w:szCs w:val="20"/>
          <w:lang w:eastAsia="ru-RU"/>
        </w:rPr>
        <w:t xml:space="preserve">7, </w:t>
      </w:r>
      <w:r w:rsidRPr="00A5016A">
        <w:rPr>
          <w:rFonts w:ascii="Times New Roman" w:hAnsi="Times New Roman"/>
          <w:i/>
          <w:sz w:val="20"/>
          <w:szCs w:val="20"/>
          <w:lang w:eastAsia="ru-RU"/>
        </w:rPr>
        <w:t>тел. (8352) 62-35-94),</w:t>
      </w:r>
      <w:r w:rsidRPr="00A5016A">
        <w:rPr>
          <w:rFonts w:ascii="Times New Roman" w:hAnsi="Times New Roman"/>
          <w:sz w:val="20"/>
          <w:szCs w:val="20"/>
          <w:lang w:eastAsia="ru-RU"/>
        </w:rPr>
        <w:t xml:space="preserve"> (номенклатура работ и услуг, составляющих медицинскую деятельность Исполнителя, представлен в приложении №1 к настоящему договору), именуемое далее </w:t>
      </w:r>
      <w:r w:rsidRPr="00A5016A">
        <w:rPr>
          <w:rFonts w:ascii="Times New Roman" w:hAnsi="Times New Roman"/>
          <w:b/>
          <w:bCs/>
          <w:sz w:val="20"/>
          <w:szCs w:val="20"/>
          <w:lang w:eastAsia="ru-RU"/>
        </w:rPr>
        <w:t xml:space="preserve">ИСПОЛНИТЕЛЬ, </w:t>
      </w:r>
      <w:r w:rsidRPr="00A5016A">
        <w:rPr>
          <w:rFonts w:ascii="Times New Roman" w:hAnsi="Times New Roman"/>
          <w:sz w:val="20"/>
          <w:szCs w:val="20"/>
          <w:lang w:eastAsia="ru-RU"/>
        </w:rPr>
        <w:t>с одной стороны, и гражданин(ка) (законный представитель гражданина(</w:t>
      </w:r>
      <w:proofErr w:type="spellStart"/>
      <w:r w:rsidRPr="00A5016A">
        <w:rPr>
          <w:rFonts w:ascii="Times New Roman" w:hAnsi="Times New Roman"/>
          <w:sz w:val="20"/>
          <w:szCs w:val="20"/>
          <w:lang w:eastAsia="ru-RU"/>
        </w:rPr>
        <w:t>ки</w:t>
      </w:r>
      <w:proofErr w:type="spellEnd"/>
      <w:r w:rsidRPr="00A5016A">
        <w:rPr>
          <w:rFonts w:ascii="Times New Roman" w:hAnsi="Times New Roman"/>
          <w:sz w:val="20"/>
          <w:szCs w:val="20"/>
          <w:lang w:eastAsia="ru-RU"/>
        </w:rPr>
        <w:t>)</w:t>
      </w:r>
      <w:r w:rsidR="00424D47" w:rsidRPr="00424D47">
        <w:rPr>
          <w:rFonts w:ascii="Times New Roman" w:hAnsi="Times New Roman"/>
          <w:sz w:val="20"/>
          <w:szCs w:val="20"/>
          <w:lang w:eastAsia="ru-RU"/>
        </w:rPr>
        <w:t>)</w:t>
      </w:r>
      <w:r w:rsidRPr="00A5016A">
        <w:rPr>
          <w:rFonts w:ascii="Times New Roman" w:hAnsi="Times New Roman"/>
          <w:sz w:val="20"/>
          <w:szCs w:val="20"/>
          <w:lang w:eastAsia="ru-RU"/>
        </w:rPr>
        <w:t xml:space="preserve"> </w:t>
      </w:r>
    </w:p>
    <w:p w:rsidR="006C362F" w:rsidRPr="00E771EB" w:rsidRDefault="006C362F" w:rsidP="00424D47">
      <w:pPr>
        <w:ind w:firstLine="708"/>
        <w:jc w:val="center"/>
        <w:rPr>
          <w:rFonts w:ascii="Times New Roman" w:hAnsi="Times New Roman"/>
          <w:b/>
          <w:sz w:val="20"/>
          <w:szCs w:val="20"/>
          <w:lang w:val="en-US" w:eastAsia="ru-RU"/>
        </w:rPr>
      </w:pPr>
      <w:r w:rsidRPr="00E771EB">
        <w:rPr>
          <w:rFonts w:ascii="Times New Roman" w:hAnsi="Times New Roman"/>
          <w:b/>
          <w:sz w:val="20"/>
          <w:szCs w:val="20"/>
          <w:lang w:eastAsia="ru-RU"/>
        </w:rPr>
        <w:t>${</w:t>
      </w:r>
      <w:proofErr w:type="spellStart"/>
      <w:r w:rsidR="00AB6C1F" w:rsidRPr="00E771EB">
        <w:rPr>
          <w:rFonts w:ascii="Times New Roman" w:hAnsi="Times New Roman"/>
          <w:b/>
          <w:sz w:val="20"/>
          <w:szCs w:val="20"/>
          <w:lang w:val="en-US" w:eastAsia="ru-RU"/>
        </w:rPr>
        <w:t>pacient</w:t>
      </w:r>
      <w:proofErr w:type="spellEnd"/>
      <w:r w:rsidR="00AB6C1F" w:rsidRPr="00E771EB">
        <w:rPr>
          <w:rFonts w:ascii="Times New Roman" w:hAnsi="Times New Roman"/>
          <w:b/>
          <w:sz w:val="20"/>
          <w:szCs w:val="20"/>
          <w:lang w:eastAsia="ru-RU"/>
        </w:rPr>
        <w:t>_</w:t>
      </w:r>
      <w:r w:rsidR="00424D47" w:rsidRPr="00E771EB">
        <w:rPr>
          <w:rFonts w:ascii="Times New Roman" w:hAnsi="Times New Roman"/>
          <w:b/>
          <w:sz w:val="20"/>
          <w:szCs w:val="20"/>
          <w:lang w:val="en-US" w:eastAsia="ru-RU"/>
        </w:rPr>
        <w:t>n</w:t>
      </w:r>
      <w:r w:rsidR="004705EC" w:rsidRPr="00E771EB">
        <w:rPr>
          <w:rFonts w:ascii="Times New Roman" w:hAnsi="Times New Roman"/>
          <w:b/>
          <w:sz w:val="20"/>
          <w:szCs w:val="20"/>
          <w:lang w:val="en-US" w:eastAsia="ru-RU"/>
        </w:rPr>
        <w:t>ame</w:t>
      </w:r>
      <w:r w:rsidRPr="00E771EB">
        <w:rPr>
          <w:rFonts w:ascii="Times New Roman" w:hAnsi="Times New Roman"/>
          <w:b/>
          <w:sz w:val="20"/>
          <w:szCs w:val="20"/>
          <w:lang w:eastAsia="ru-RU"/>
        </w:rPr>
        <w:t>}</w:t>
      </w:r>
    </w:p>
    <w:p w:rsidR="008045E4" w:rsidRPr="00A5016A" w:rsidRDefault="00424D47" w:rsidP="00424D47">
      <w:pPr>
        <w:jc w:val="both"/>
        <w:rPr>
          <w:rFonts w:ascii="Times New Roman" w:hAnsi="Times New Roman"/>
          <w:b/>
          <w:sz w:val="20"/>
          <w:szCs w:val="20"/>
        </w:rPr>
      </w:pPr>
      <w:r w:rsidRPr="00A5016A">
        <w:rPr>
          <w:rFonts w:ascii="Times New Roman" w:hAnsi="Times New Roman"/>
          <w:sz w:val="20"/>
          <w:szCs w:val="20"/>
          <w:lang w:eastAsia="ru-RU"/>
        </w:rPr>
        <w:t>П</w:t>
      </w:r>
      <w:r w:rsidR="008045E4" w:rsidRPr="00A5016A">
        <w:rPr>
          <w:rFonts w:ascii="Times New Roman" w:hAnsi="Times New Roman"/>
          <w:sz w:val="20"/>
          <w:szCs w:val="20"/>
          <w:lang w:eastAsia="ru-RU"/>
        </w:rPr>
        <w:t>аспорт</w:t>
      </w:r>
      <w:r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="008045E4" w:rsidRPr="00A5016A">
        <w:rPr>
          <w:rFonts w:ascii="Times New Roman" w:hAnsi="Times New Roman"/>
          <w:sz w:val="20"/>
          <w:szCs w:val="20"/>
          <w:lang w:eastAsia="ru-RU"/>
        </w:rPr>
        <w:t>серии</w:t>
      </w:r>
      <w:r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Pr="00424D47">
        <w:rPr>
          <w:rFonts w:ascii="Times New Roman" w:hAnsi="Times New Roman"/>
          <w:sz w:val="20"/>
          <w:szCs w:val="20"/>
          <w:lang w:eastAsia="ru-RU"/>
        </w:rPr>
        <w:t>${</w:t>
      </w:r>
      <w:r>
        <w:rPr>
          <w:rFonts w:ascii="Times New Roman" w:hAnsi="Times New Roman"/>
          <w:sz w:val="20"/>
          <w:szCs w:val="20"/>
          <w:lang w:val="en-US" w:eastAsia="ru-RU"/>
        </w:rPr>
        <w:t>passport</w:t>
      </w:r>
      <w:r w:rsidRPr="00424D47">
        <w:rPr>
          <w:rFonts w:ascii="Times New Roman" w:hAnsi="Times New Roman"/>
          <w:sz w:val="20"/>
          <w:szCs w:val="20"/>
          <w:lang w:eastAsia="ru-RU"/>
        </w:rPr>
        <w:t>_</w:t>
      </w:r>
      <w:proofErr w:type="spellStart"/>
      <w:r>
        <w:rPr>
          <w:rFonts w:ascii="Times New Roman" w:hAnsi="Times New Roman"/>
          <w:sz w:val="20"/>
          <w:szCs w:val="20"/>
          <w:lang w:val="en-US" w:eastAsia="ru-RU"/>
        </w:rPr>
        <w:t>serie</w:t>
      </w:r>
      <w:proofErr w:type="spellEnd"/>
      <w:r w:rsidRPr="00424D47">
        <w:rPr>
          <w:rFonts w:ascii="Times New Roman" w:hAnsi="Times New Roman"/>
          <w:sz w:val="20"/>
          <w:szCs w:val="20"/>
          <w:lang w:eastAsia="ru-RU"/>
        </w:rPr>
        <w:t>}</w:t>
      </w:r>
      <w:r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="008045E4" w:rsidRPr="00A5016A">
        <w:rPr>
          <w:rFonts w:ascii="Times New Roman" w:hAnsi="Times New Roman"/>
          <w:sz w:val="20"/>
          <w:szCs w:val="20"/>
          <w:lang w:eastAsia="ru-RU"/>
        </w:rPr>
        <w:t>номер</w:t>
      </w:r>
      <w:r w:rsidRPr="00424D47">
        <w:rPr>
          <w:rFonts w:ascii="Times New Roman" w:hAnsi="Times New Roman"/>
          <w:sz w:val="20"/>
          <w:szCs w:val="20"/>
          <w:lang w:eastAsia="ru-RU"/>
        </w:rPr>
        <w:t xml:space="preserve"> ${</w:t>
      </w:r>
      <w:r>
        <w:rPr>
          <w:rFonts w:ascii="Times New Roman" w:hAnsi="Times New Roman"/>
          <w:sz w:val="20"/>
          <w:szCs w:val="20"/>
          <w:lang w:val="en-US" w:eastAsia="ru-RU"/>
        </w:rPr>
        <w:t>passport</w:t>
      </w:r>
      <w:r w:rsidRPr="00424D47">
        <w:rPr>
          <w:rFonts w:ascii="Times New Roman" w:hAnsi="Times New Roman"/>
          <w:sz w:val="20"/>
          <w:szCs w:val="20"/>
          <w:lang w:eastAsia="ru-RU"/>
        </w:rPr>
        <w:t>_</w:t>
      </w:r>
      <w:r>
        <w:rPr>
          <w:rFonts w:ascii="Times New Roman" w:hAnsi="Times New Roman"/>
          <w:sz w:val="20"/>
          <w:szCs w:val="20"/>
          <w:lang w:val="en-US" w:eastAsia="ru-RU"/>
        </w:rPr>
        <w:t>number</w:t>
      </w:r>
      <w:r w:rsidRPr="00424D47">
        <w:rPr>
          <w:rFonts w:ascii="Times New Roman" w:hAnsi="Times New Roman"/>
          <w:sz w:val="20"/>
          <w:szCs w:val="20"/>
          <w:lang w:eastAsia="ru-RU"/>
        </w:rPr>
        <w:t xml:space="preserve">} </w:t>
      </w:r>
      <w:r w:rsidR="008045E4" w:rsidRPr="00A5016A">
        <w:rPr>
          <w:rFonts w:ascii="Times New Roman" w:hAnsi="Times New Roman"/>
          <w:sz w:val="20"/>
          <w:szCs w:val="20"/>
          <w:lang w:eastAsia="ru-RU"/>
        </w:rPr>
        <w:t>выдан</w:t>
      </w:r>
      <w:r w:rsidRPr="00424D47">
        <w:rPr>
          <w:rFonts w:ascii="Times New Roman" w:hAnsi="Times New Roman"/>
          <w:sz w:val="20"/>
          <w:szCs w:val="20"/>
          <w:lang w:eastAsia="ru-RU"/>
        </w:rPr>
        <w:t xml:space="preserve"> ${</w:t>
      </w:r>
      <w:r>
        <w:rPr>
          <w:rFonts w:ascii="Times New Roman" w:hAnsi="Times New Roman"/>
          <w:sz w:val="20"/>
          <w:szCs w:val="20"/>
          <w:lang w:val="en-US" w:eastAsia="ru-RU"/>
        </w:rPr>
        <w:t>passport</w:t>
      </w:r>
      <w:r w:rsidRPr="00424D47">
        <w:rPr>
          <w:rFonts w:ascii="Times New Roman" w:hAnsi="Times New Roman"/>
          <w:sz w:val="20"/>
          <w:szCs w:val="20"/>
          <w:lang w:eastAsia="ru-RU"/>
        </w:rPr>
        <w:t>_</w:t>
      </w:r>
      <w:r>
        <w:rPr>
          <w:rFonts w:ascii="Times New Roman" w:hAnsi="Times New Roman"/>
          <w:sz w:val="20"/>
          <w:szCs w:val="20"/>
          <w:lang w:val="en-US" w:eastAsia="ru-RU"/>
        </w:rPr>
        <w:t>issued</w:t>
      </w:r>
      <w:r w:rsidRPr="00424D47">
        <w:rPr>
          <w:rFonts w:ascii="Times New Roman" w:hAnsi="Times New Roman"/>
          <w:sz w:val="20"/>
          <w:szCs w:val="20"/>
          <w:lang w:eastAsia="ru-RU"/>
        </w:rPr>
        <w:t>_</w:t>
      </w:r>
      <w:r>
        <w:rPr>
          <w:rFonts w:ascii="Times New Roman" w:hAnsi="Times New Roman"/>
          <w:sz w:val="20"/>
          <w:szCs w:val="20"/>
          <w:lang w:val="en-US" w:eastAsia="ru-RU"/>
        </w:rPr>
        <w:t>date</w:t>
      </w:r>
      <w:r w:rsidRPr="00424D47">
        <w:rPr>
          <w:rFonts w:ascii="Times New Roman" w:hAnsi="Times New Roman"/>
          <w:sz w:val="20"/>
          <w:szCs w:val="20"/>
          <w:lang w:eastAsia="ru-RU"/>
        </w:rPr>
        <w:t xml:space="preserve">} </w:t>
      </w:r>
      <w:r w:rsidR="008045E4" w:rsidRPr="00A5016A">
        <w:rPr>
          <w:rFonts w:ascii="Times New Roman" w:hAnsi="Times New Roman"/>
          <w:sz w:val="20"/>
          <w:szCs w:val="20"/>
          <w:lang w:eastAsia="ru-RU"/>
        </w:rPr>
        <w:t>проживающий(</w:t>
      </w:r>
      <w:proofErr w:type="spellStart"/>
      <w:r w:rsidR="008045E4" w:rsidRPr="00A5016A">
        <w:rPr>
          <w:rFonts w:ascii="Times New Roman" w:hAnsi="Times New Roman"/>
          <w:sz w:val="20"/>
          <w:szCs w:val="20"/>
          <w:lang w:eastAsia="ru-RU"/>
        </w:rPr>
        <w:t>щая</w:t>
      </w:r>
      <w:proofErr w:type="spellEnd"/>
      <w:r w:rsidR="008045E4" w:rsidRPr="00A5016A">
        <w:rPr>
          <w:rFonts w:ascii="Times New Roman" w:hAnsi="Times New Roman"/>
          <w:sz w:val="20"/>
          <w:szCs w:val="20"/>
          <w:lang w:eastAsia="ru-RU"/>
        </w:rPr>
        <w:t>) по адресу</w:t>
      </w:r>
      <w:r w:rsidRPr="00424D47">
        <w:rPr>
          <w:rFonts w:ascii="Times New Roman" w:hAnsi="Times New Roman"/>
          <w:sz w:val="20"/>
          <w:szCs w:val="20"/>
          <w:lang w:eastAsia="ru-RU"/>
        </w:rPr>
        <w:t xml:space="preserve"> ${</w:t>
      </w:r>
      <w:r>
        <w:rPr>
          <w:rFonts w:ascii="Times New Roman" w:hAnsi="Times New Roman"/>
          <w:sz w:val="20"/>
          <w:szCs w:val="20"/>
          <w:lang w:val="en-US" w:eastAsia="ru-RU"/>
        </w:rPr>
        <w:t>residential</w:t>
      </w:r>
      <w:r w:rsidRPr="00424D47">
        <w:rPr>
          <w:rFonts w:ascii="Times New Roman" w:hAnsi="Times New Roman"/>
          <w:sz w:val="20"/>
          <w:szCs w:val="20"/>
          <w:lang w:eastAsia="ru-RU"/>
        </w:rPr>
        <w:t>_</w:t>
      </w:r>
      <w:r>
        <w:rPr>
          <w:rFonts w:ascii="Times New Roman" w:hAnsi="Times New Roman"/>
          <w:sz w:val="20"/>
          <w:szCs w:val="20"/>
          <w:lang w:val="en-US" w:eastAsia="ru-RU"/>
        </w:rPr>
        <w:t>address</w:t>
      </w:r>
      <w:r w:rsidRPr="00424D47">
        <w:rPr>
          <w:rFonts w:ascii="Times New Roman" w:hAnsi="Times New Roman"/>
          <w:sz w:val="20"/>
          <w:szCs w:val="20"/>
          <w:lang w:eastAsia="ru-RU"/>
        </w:rPr>
        <w:t>}</w:t>
      </w:r>
      <w:r w:rsidR="008045E4" w:rsidRPr="00A5016A">
        <w:rPr>
          <w:rFonts w:ascii="Times New Roman" w:hAnsi="Times New Roman"/>
          <w:sz w:val="20"/>
          <w:szCs w:val="20"/>
          <w:lang w:eastAsia="ru-RU"/>
        </w:rPr>
        <w:t>, действующий(</w:t>
      </w:r>
      <w:proofErr w:type="spellStart"/>
      <w:r w:rsidR="008045E4" w:rsidRPr="00A5016A">
        <w:rPr>
          <w:rFonts w:ascii="Times New Roman" w:hAnsi="Times New Roman"/>
          <w:sz w:val="20"/>
          <w:szCs w:val="20"/>
          <w:lang w:eastAsia="ru-RU"/>
        </w:rPr>
        <w:t>щая</w:t>
      </w:r>
      <w:proofErr w:type="spellEnd"/>
      <w:r w:rsidR="008045E4" w:rsidRPr="00A5016A">
        <w:rPr>
          <w:rFonts w:ascii="Times New Roman" w:hAnsi="Times New Roman"/>
          <w:sz w:val="20"/>
          <w:szCs w:val="20"/>
          <w:lang w:eastAsia="ru-RU"/>
        </w:rPr>
        <w:t>) на основании добровольного волеизъявления, именуемый(</w:t>
      </w:r>
      <w:proofErr w:type="spellStart"/>
      <w:r w:rsidR="008045E4" w:rsidRPr="00A5016A">
        <w:rPr>
          <w:rFonts w:ascii="Times New Roman" w:hAnsi="Times New Roman"/>
          <w:sz w:val="20"/>
          <w:szCs w:val="20"/>
          <w:lang w:eastAsia="ru-RU"/>
        </w:rPr>
        <w:t>ая</w:t>
      </w:r>
      <w:proofErr w:type="spellEnd"/>
      <w:r w:rsidR="008045E4" w:rsidRPr="00A5016A">
        <w:rPr>
          <w:rFonts w:ascii="Times New Roman" w:hAnsi="Times New Roman"/>
          <w:sz w:val="20"/>
          <w:szCs w:val="20"/>
          <w:lang w:eastAsia="ru-RU"/>
        </w:rPr>
        <w:t xml:space="preserve">) далее </w:t>
      </w:r>
      <w:r w:rsidR="008045E4" w:rsidRPr="00A5016A">
        <w:rPr>
          <w:rFonts w:ascii="Times New Roman" w:hAnsi="Times New Roman"/>
          <w:b/>
          <w:bCs/>
          <w:sz w:val="20"/>
          <w:szCs w:val="20"/>
          <w:lang w:eastAsia="ru-RU"/>
        </w:rPr>
        <w:t xml:space="preserve">ПАЦИЕНТ, </w:t>
      </w:r>
      <w:r w:rsidR="008045E4" w:rsidRPr="00A5016A">
        <w:rPr>
          <w:rFonts w:ascii="Times New Roman" w:hAnsi="Times New Roman"/>
          <w:sz w:val="20"/>
          <w:szCs w:val="20"/>
          <w:lang w:eastAsia="ru-RU"/>
        </w:rPr>
        <w:t>с другой стороны, именуемые в дальнейшем Стороны, заключили настоящий договор о нижеследующем:</w:t>
      </w:r>
    </w:p>
    <w:p w:rsidR="008045E4" w:rsidRPr="00A5016A" w:rsidRDefault="008045E4">
      <w:pPr>
        <w:widowControl w:val="0"/>
        <w:autoSpaceDE w:val="0"/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A5016A">
        <w:rPr>
          <w:rFonts w:ascii="Times New Roman" w:hAnsi="Times New Roman"/>
          <w:b/>
          <w:sz w:val="20"/>
          <w:szCs w:val="20"/>
        </w:rPr>
        <w:t>ПОНЯТИЯ, ИСПОЛЬЗУЕМЫЕ В НАСТОЯЩЕМ ДОГОВОРЕ</w:t>
      </w:r>
    </w:p>
    <w:p w:rsidR="008045E4" w:rsidRPr="00A5016A" w:rsidRDefault="008045E4">
      <w:pPr>
        <w:widowControl w:val="0"/>
        <w:autoSpaceDE w:val="0"/>
        <w:spacing w:line="240" w:lineRule="auto"/>
        <w:ind w:firstLine="540"/>
        <w:jc w:val="both"/>
        <w:rPr>
          <w:rFonts w:ascii="Times New Roman" w:hAnsi="Times New Roman"/>
          <w:b/>
          <w:sz w:val="20"/>
          <w:szCs w:val="20"/>
        </w:rPr>
      </w:pPr>
      <w:r w:rsidRPr="00A5016A">
        <w:rPr>
          <w:rFonts w:ascii="Times New Roman" w:hAnsi="Times New Roman"/>
          <w:sz w:val="20"/>
          <w:szCs w:val="20"/>
        </w:rPr>
        <w:t>Для целей настоящего Договора используются следующие основные понятия:</w:t>
      </w:r>
    </w:p>
    <w:p w:rsidR="008045E4" w:rsidRPr="00A5016A" w:rsidRDefault="008045E4">
      <w:pPr>
        <w:widowControl w:val="0"/>
        <w:autoSpaceDE w:val="0"/>
        <w:spacing w:line="240" w:lineRule="auto"/>
        <w:ind w:firstLine="540"/>
        <w:jc w:val="both"/>
        <w:rPr>
          <w:rFonts w:ascii="Times New Roman" w:hAnsi="Times New Roman"/>
          <w:b/>
          <w:sz w:val="20"/>
          <w:szCs w:val="20"/>
        </w:rPr>
      </w:pPr>
      <w:proofErr w:type="gramStart"/>
      <w:r w:rsidRPr="00A5016A">
        <w:rPr>
          <w:rFonts w:ascii="Times New Roman" w:hAnsi="Times New Roman"/>
          <w:b/>
          <w:sz w:val="20"/>
          <w:szCs w:val="20"/>
        </w:rPr>
        <w:t>платные</w:t>
      </w:r>
      <w:proofErr w:type="gramEnd"/>
      <w:r w:rsidRPr="00A5016A">
        <w:rPr>
          <w:rFonts w:ascii="Times New Roman" w:hAnsi="Times New Roman"/>
          <w:b/>
          <w:sz w:val="20"/>
          <w:szCs w:val="20"/>
        </w:rPr>
        <w:t xml:space="preserve"> медицинские услуги</w:t>
      </w:r>
      <w:r w:rsidRPr="00A5016A">
        <w:rPr>
          <w:rFonts w:ascii="Times New Roman" w:hAnsi="Times New Roman"/>
          <w:sz w:val="20"/>
          <w:szCs w:val="20"/>
        </w:rPr>
        <w:t xml:space="preserve"> - медицинские услуги, предоставляемые на возмездной основе за счет личных средств граждан, средств юридических лиц и иных средств на основании договоров, в том числе договоров добровольного медицинского страхования;</w:t>
      </w:r>
      <w:bookmarkStart w:id="0" w:name="_GoBack"/>
      <w:bookmarkEnd w:id="0"/>
    </w:p>
    <w:p w:rsidR="008045E4" w:rsidRPr="00A5016A" w:rsidRDefault="008045E4">
      <w:pPr>
        <w:widowControl w:val="0"/>
        <w:autoSpaceDE w:val="0"/>
        <w:spacing w:line="240" w:lineRule="auto"/>
        <w:ind w:firstLine="540"/>
        <w:jc w:val="both"/>
        <w:rPr>
          <w:rFonts w:ascii="Times New Roman" w:hAnsi="Times New Roman"/>
          <w:b/>
          <w:sz w:val="20"/>
          <w:szCs w:val="20"/>
        </w:rPr>
      </w:pPr>
      <w:proofErr w:type="gramStart"/>
      <w:r w:rsidRPr="00A5016A">
        <w:rPr>
          <w:rFonts w:ascii="Times New Roman" w:hAnsi="Times New Roman"/>
          <w:b/>
          <w:sz w:val="20"/>
          <w:szCs w:val="20"/>
        </w:rPr>
        <w:t>пациент</w:t>
      </w:r>
      <w:proofErr w:type="gramEnd"/>
      <w:r w:rsidRPr="00A5016A">
        <w:rPr>
          <w:rFonts w:ascii="Times New Roman" w:hAnsi="Times New Roman"/>
          <w:sz w:val="20"/>
          <w:szCs w:val="20"/>
        </w:rPr>
        <w:t xml:space="preserve"> - физическое лицо, имеющее намерение получить либо получающее платные медицинские услуги лично в соответствии с договором. ПАЦИЕНТ, получающий платные медицинские услуги, является пациентом, на которого распространяется действие Федерального </w:t>
      </w:r>
      <w:hyperlink r:id="rId7" w:history="1">
        <w:r w:rsidRPr="00A5016A">
          <w:rPr>
            <w:rStyle w:val="a7"/>
            <w:rFonts w:ascii="Times New Roman" w:hAnsi="Times New Roman"/>
            <w:sz w:val="20"/>
            <w:szCs w:val="20"/>
          </w:rPr>
          <w:t>закона</w:t>
        </w:r>
      </w:hyperlink>
      <w:r w:rsidRPr="00A5016A">
        <w:rPr>
          <w:rFonts w:ascii="Times New Roman" w:hAnsi="Times New Roman"/>
          <w:color w:val="000000"/>
          <w:sz w:val="20"/>
          <w:szCs w:val="20"/>
        </w:rPr>
        <w:t xml:space="preserve"> от</w:t>
      </w:r>
      <w:r w:rsidRPr="00A5016A">
        <w:rPr>
          <w:rFonts w:ascii="Times New Roman" w:hAnsi="Times New Roman"/>
          <w:sz w:val="20"/>
          <w:szCs w:val="20"/>
        </w:rPr>
        <w:t xml:space="preserve"> 21.11.2011 N 323-ФЗ «Об основах охраны здоровья граждан в Российской Федерации»;</w:t>
      </w:r>
    </w:p>
    <w:p w:rsidR="008045E4" w:rsidRPr="00A5016A" w:rsidRDefault="008045E4">
      <w:pPr>
        <w:widowControl w:val="0"/>
        <w:autoSpaceDE w:val="0"/>
        <w:spacing w:line="240" w:lineRule="auto"/>
        <w:ind w:firstLine="540"/>
        <w:jc w:val="both"/>
        <w:rPr>
          <w:rFonts w:ascii="Times New Roman" w:hAnsi="Times New Roman"/>
          <w:b/>
          <w:sz w:val="20"/>
          <w:szCs w:val="20"/>
        </w:rPr>
      </w:pPr>
      <w:r w:rsidRPr="00A5016A">
        <w:rPr>
          <w:rFonts w:ascii="Times New Roman" w:hAnsi="Times New Roman"/>
          <w:b/>
          <w:sz w:val="20"/>
          <w:szCs w:val="20"/>
        </w:rPr>
        <w:t>ИСПОЛНИТЕЛЬ</w:t>
      </w:r>
      <w:r w:rsidRPr="00A5016A">
        <w:rPr>
          <w:rFonts w:ascii="Times New Roman" w:hAnsi="Times New Roman"/>
          <w:sz w:val="20"/>
          <w:szCs w:val="20"/>
        </w:rPr>
        <w:t xml:space="preserve"> - медицинская организация, предоставляющая платные медицинские услуги потребителям (пациентам).</w:t>
      </w:r>
    </w:p>
    <w:p w:rsidR="008045E4" w:rsidRPr="00A5016A" w:rsidRDefault="008045E4">
      <w:pPr>
        <w:widowControl w:val="0"/>
        <w:autoSpaceDE w:val="0"/>
        <w:spacing w:line="240" w:lineRule="auto"/>
        <w:ind w:firstLine="540"/>
        <w:jc w:val="center"/>
        <w:rPr>
          <w:rFonts w:ascii="Times New Roman" w:hAnsi="Times New Roman"/>
          <w:bCs/>
          <w:color w:val="000000"/>
          <w:spacing w:val="-6"/>
          <w:sz w:val="20"/>
          <w:szCs w:val="20"/>
        </w:rPr>
      </w:pPr>
      <w:r w:rsidRPr="00A5016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8045E4" w:rsidRPr="00A5016A" w:rsidRDefault="008045E4">
      <w:pPr>
        <w:shd w:val="clear" w:color="auto" w:fill="FFFFFF"/>
        <w:spacing w:line="250" w:lineRule="exact"/>
        <w:ind w:right="-1" w:firstLine="567"/>
        <w:jc w:val="both"/>
        <w:rPr>
          <w:rFonts w:ascii="Times New Roman" w:eastAsia="Times New Roman" w:hAnsi="Times New Roman"/>
          <w:sz w:val="20"/>
          <w:szCs w:val="20"/>
        </w:rPr>
      </w:pPr>
      <w:bookmarkStart w:id="1" w:name="Par41"/>
      <w:bookmarkEnd w:id="1"/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 xml:space="preserve">1.1. По настоящему договору ИСПОЛНИТЕЛЬ обязуется оказать ПАЦИЕНТУ платные 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медицинские услуги надлежащего качества, а ПАЦИЕНТ обязуется своевременно оплатить их в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порядке и на условиях, предусмотренных настоящим договором.</w:t>
      </w:r>
    </w:p>
    <w:tbl>
      <w:tblPr>
        <w:tblW w:w="1022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3"/>
        <w:gridCol w:w="2556"/>
        <w:gridCol w:w="709"/>
        <w:gridCol w:w="992"/>
        <w:gridCol w:w="1418"/>
        <w:gridCol w:w="1275"/>
        <w:gridCol w:w="2898"/>
      </w:tblGrid>
      <w:tr w:rsidR="008045E4" w:rsidRPr="00A5016A" w:rsidTr="008244F6">
        <w:trPr>
          <w:trHeight w:hRule="exact" w:val="1293"/>
        </w:trPr>
        <w:tc>
          <w:tcPr>
            <w:tcW w:w="37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ind w:right="156"/>
              <w:rPr>
                <w:rFonts w:ascii="Times New Roman" w:hAnsi="Times New Roman"/>
                <w:sz w:val="20"/>
                <w:szCs w:val="20"/>
              </w:rPr>
            </w:pPr>
            <w:r w:rsidRPr="00A5016A">
              <w:rPr>
                <w:rFonts w:ascii="Times New Roman" w:eastAsia="Times New Roman" w:hAnsi="Times New Roman"/>
                <w:sz w:val="20"/>
                <w:szCs w:val="20"/>
              </w:rPr>
              <w:t xml:space="preserve">№  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ind w:right="156"/>
              <w:rPr>
                <w:rFonts w:ascii="Times New Roman" w:hAnsi="Times New Roman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sz w:val="20"/>
                <w:szCs w:val="20"/>
              </w:rPr>
              <w:t xml:space="preserve">Наименование услуги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ind w:right="156"/>
              <w:rPr>
                <w:rFonts w:ascii="Times New Roman" w:hAnsi="Times New Roman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sz w:val="20"/>
                <w:szCs w:val="20"/>
              </w:rPr>
              <w:t>Кол- во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ind w:right="156"/>
              <w:rPr>
                <w:rFonts w:ascii="Times New Roman" w:hAnsi="Times New Roman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sz w:val="20"/>
                <w:szCs w:val="20"/>
              </w:rPr>
              <w:t>Цена по прайсу, руб.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</w:tcPr>
          <w:p w:rsidR="0018431C" w:rsidRDefault="008045E4">
            <w:pPr>
              <w:widowControl w:val="0"/>
              <w:autoSpaceDE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sz w:val="20"/>
                <w:szCs w:val="20"/>
              </w:rPr>
              <w:t>Итого сумма к оплате,</w:t>
            </w:r>
          </w:p>
          <w:p w:rsidR="008045E4" w:rsidRPr="00A5016A" w:rsidRDefault="008045E4">
            <w:pPr>
              <w:widowControl w:val="0"/>
              <w:autoSpaceDE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ind w:right="156"/>
              <w:rPr>
                <w:rFonts w:ascii="Times New Roman" w:hAnsi="Times New Roman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sz w:val="20"/>
                <w:szCs w:val="20"/>
              </w:rPr>
              <w:t>Срок исполнения, дата</w:t>
            </w:r>
          </w:p>
        </w:tc>
        <w:tc>
          <w:tcPr>
            <w:tcW w:w="28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ind w:right="156"/>
              <w:rPr>
                <w:rFonts w:ascii="Times New Roman" w:hAnsi="Times New Roman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sz w:val="20"/>
                <w:szCs w:val="20"/>
              </w:rPr>
              <w:t>ФИО врача/медицинской сестры</w:t>
            </w:r>
            <w:proofErr w:type="gramStart"/>
            <w:r w:rsidRPr="00A5016A">
              <w:rPr>
                <w:rFonts w:ascii="Times New Roman" w:hAnsi="Times New Roman"/>
                <w:sz w:val="20"/>
                <w:szCs w:val="20"/>
              </w:rPr>
              <w:t>. оказавшего</w:t>
            </w:r>
            <w:proofErr w:type="gramEnd"/>
            <w:r w:rsidRPr="00A5016A">
              <w:rPr>
                <w:rFonts w:ascii="Times New Roman" w:hAnsi="Times New Roman"/>
                <w:sz w:val="20"/>
                <w:szCs w:val="20"/>
              </w:rPr>
              <w:t xml:space="preserve"> медицинскую</w:t>
            </w:r>
            <w:r w:rsidR="0018431C" w:rsidRPr="00A5016A">
              <w:rPr>
                <w:rFonts w:ascii="Times New Roman" w:hAnsi="Times New Roman"/>
                <w:sz w:val="20"/>
                <w:szCs w:val="20"/>
              </w:rPr>
              <w:t xml:space="preserve"> услугу</w:t>
            </w:r>
          </w:p>
        </w:tc>
      </w:tr>
      <w:tr w:rsidR="008045E4" w:rsidRPr="00A5016A" w:rsidTr="008244F6">
        <w:trPr>
          <w:trHeight w:hRule="exact" w:val="259"/>
        </w:trPr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ind w:left="58" w:right="156"/>
              <w:rPr>
                <w:rFonts w:ascii="Times New Roman" w:hAnsi="Times New Roman"/>
                <w:bCs/>
                <w:color w:val="000000"/>
                <w:spacing w:val="-6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bCs/>
                <w:color w:val="000000"/>
                <w:spacing w:val="-6"/>
                <w:sz w:val="20"/>
                <w:szCs w:val="20"/>
              </w:rPr>
              <w:t>1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ind w:left="966" w:right="156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bCs/>
                <w:color w:val="000000"/>
                <w:spacing w:val="-6"/>
                <w:sz w:val="20"/>
                <w:szCs w:val="20"/>
              </w:rPr>
              <w:t>2</w:t>
            </w:r>
            <w:r w:rsidRPr="00A5016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ind w:right="156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3</w:t>
            </w:r>
            <w:r w:rsidRPr="00A5016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ind w:right="156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4</w:t>
            </w:r>
            <w:r w:rsidRPr="00A5016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ind w:right="156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6</w:t>
            </w:r>
            <w:r w:rsidRPr="00A5016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ind w:right="156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7</w:t>
            </w:r>
            <w:r w:rsidRPr="00A5016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ind w:right="15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8</w:t>
            </w:r>
            <w:r w:rsidRPr="00A5016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8045E4" w:rsidRPr="00A5016A" w:rsidTr="008244F6">
        <w:trPr>
          <w:trHeight w:hRule="exact" w:val="642"/>
        </w:trPr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FFFFF"/>
          </w:tcPr>
          <w:p w:rsidR="008045E4" w:rsidRPr="00227C29" w:rsidRDefault="00424D47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</w:t>
            </w:r>
            <w:r w:rsidR="00227C29">
              <w:rPr>
                <w:rFonts w:ascii="Times New Roman" w:hAnsi="Times New Roman"/>
                <w:sz w:val="20"/>
                <w:szCs w:val="20"/>
                <w:lang w:val="en-US"/>
              </w:rPr>
              <w:t>ervice</w:t>
            </w:r>
            <w:r w:rsidR="00DD2058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227C29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227C29" w:rsidRDefault="00227C29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${q</w:t>
            </w:r>
            <w:r w:rsidR="00DD2058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424D47" w:rsidRDefault="00424D47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${price</w:t>
            </w:r>
            <w:r w:rsidR="00DD2058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424D47" w:rsidRDefault="00424D47" w:rsidP="00424D47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${summary</w:t>
            </w:r>
            <w:r w:rsidR="00DD2058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424D47" w:rsidRDefault="00424D47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${ex_date</w:t>
            </w:r>
            <w:r w:rsidR="00DD2058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045E4" w:rsidRPr="00424D47" w:rsidRDefault="00424D47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${doctor</w:t>
            </w:r>
            <w:r w:rsidR="00DD2058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045E4" w:rsidRPr="00A5016A" w:rsidTr="008244F6">
        <w:trPr>
          <w:trHeight w:hRule="exact" w:val="566"/>
        </w:trPr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${service2}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${q2}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${price2}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${summary2}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${ex_date2}</w:t>
            </w:r>
          </w:p>
        </w:tc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${doctor2}</w:t>
            </w:r>
          </w:p>
        </w:tc>
      </w:tr>
      <w:tr w:rsidR="008045E4" w:rsidRPr="00A5016A" w:rsidTr="008244F6">
        <w:trPr>
          <w:trHeight w:hRule="exact" w:val="702"/>
        </w:trPr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${service3}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${q3}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${price3}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${summary3}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${ex_date3}</w:t>
            </w:r>
          </w:p>
        </w:tc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${doctor3}</w:t>
            </w:r>
          </w:p>
        </w:tc>
      </w:tr>
      <w:tr w:rsidR="008045E4" w:rsidRPr="00A5016A" w:rsidTr="008244F6">
        <w:trPr>
          <w:trHeight w:hRule="exact" w:val="556"/>
        </w:trPr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${service4}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${q4}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${price4}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${summary4}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${ex_date4}</w:t>
            </w:r>
          </w:p>
        </w:tc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${doctor4}</w:t>
            </w:r>
          </w:p>
        </w:tc>
      </w:tr>
      <w:tr w:rsidR="008045E4" w:rsidRPr="00A5016A" w:rsidTr="008244F6">
        <w:trPr>
          <w:trHeight w:hRule="exact" w:val="578"/>
        </w:trPr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8045E4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${service5}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${q5}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${price5}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${summary5}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${ex_date5}</w:t>
            </w:r>
          </w:p>
        </w:tc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045E4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${doctor5}</w:t>
            </w:r>
          </w:p>
        </w:tc>
      </w:tr>
      <w:tr w:rsidR="00DD2058" w:rsidRPr="00A5016A" w:rsidTr="008244F6">
        <w:trPr>
          <w:trHeight w:hRule="exact" w:val="572"/>
        </w:trPr>
        <w:tc>
          <w:tcPr>
            <w:tcW w:w="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DD2058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FFFFF"/>
          </w:tcPr>
          <w:p w:rsidR="00DD2058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${service6}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DD2058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${q6}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DD2058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${price6}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DD2058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${summary6}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DD2058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${ex_date6}</w:t>
            </w:r>
          </w:p>
        </w:tc>
        <w:tc>
          <w:tcPr>
            <w:tcW w:w="2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D2058" w:rsidRPr="00A5016A" w:rsidRDefault="00DD2058">
            <w:pPr>
              <w:shd w:val="clear" w:color="auto" w:fill="FFFFFF"/>
              <w:snapToGrid w:val="0"/>
              <w:ind w:right="15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${doctor6}</w:t>
            </w:r>
          </w:p>
        </w:tc>
      </w:tr>
      <w:tr w:rsidR="008045E4" w:rsidRPr="00A5016A" w:rsidTr="00424D47">
        <w:trPr>
          <w:trHeight w:hRule="exact" w:val="298"/>
        </w:trPr>
        <w:tc>
          <w:tcPr>
            <w:tcW w:w="1022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045E4" w:rsidRPr="00DD2058" w:rsidRDefault="008045E4">
            <w:pPr>
              <w:shd w:val="clear" w:color="auto" w:fill="FFFFFF"/>
              <w:ind w:left="91" w:right="156"/>
              <w:rPr>
                <w:rFonts w:ascii="Times New Roman" w:hAnsi="Times New Roman"/>
                <w:bCs/>
                <w:color w:val="000000"/>
                <w:spacing w:val="-15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bCs/>
                <w:color w:val="000000"/>
                <w:spacing w:val="-8"/>
                <w:sz w:val="20"/>
                <w:szCs w:val="20"/>
              </w:rPr>
              <w:t xml:space="preserve">Ф.И.О. врача/медицинской сестры/ </w:t>
            </w:r>
            <w:proofErr w:type="gramStart"/>
            <w:r w:rsidRPr="00A5016A">
              <w:rPr>
                <w:rFonts w:ascii="Times New Roman" w:hAnsi="Times New Roman"/>
                <w:bCs/>
                <w:color w:val="000000"/>
                <w:spacing w:val="-8"/>
                <w:sz w:val="20"/>
                <w:szCs w:val="20"/>
              </w:rPr>
              <w:t>лаборанта:</w:t>
            </w:r>
            <w:r w:rsidRPr="00A5016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D2058" w:rsidRPr="00DD2058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proofErr w:type="gramEnd"/>
            <w:r w:rsidR="00DD2058" w:rsidRPr="00DD2058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${</w:t>
            </w:r>
            <w:r w:rsidR="00DD2058">
              <w:rPr>
                <w:rFonts w:ascii="Times New Roman" w:hAnsi="Times New Roman"/>
                <w:sz w:val="20"/>
                <w:szCs w:val="20"/>
                <w:lang w:val="en-US"/>
              </w:rPr>
              <w:t>signed</w:t>
            </w:r>
            <w:r w:rsidR="00DD2058" w:rsidRPr="00DD2058">
              <w:rPr>
                <w:rFonts w:ascii="Times New Roman" w:hAnsi="Times New Roman"/>
                <w:sz w:val="20"/>
                <w:szCs w:val="20"/>
              </w:rPr>
              <w:t>_</w:t>
            </w:r>
            <w:r w:rsidR="00DD2058">
              <w:rPr>
                <w:rFonts w:ascii="Times New Roman" w:hAnsi="Times New Roman"/>
                <w:sz w:val="20"/>
                <w:szCs w:val="20"/>
                <w:lang w:val="en-US"/>
              </w:rPr>
              <w:t>person</w:t>
            </w:r>
            <w:r w:rsidR="00DD2058" w:rsidRPr="00DD2058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</w:tbl>
    <w:p w:rsidR="008045E4" w:rsidRPr="00A5016A" w:rsidRDefault="008045E4">
      <w:pPr>
        <w:shd w:val="clear" w:color="auto" w:fill="FFFFFF"/>
        <w:tabs>
          <w:tab w:val="left" w:pos="1134"/>
        </w:tabs>
        <w:spacing w:before="230" w:line="240" w:lineRule="auto"/>
        <w:ind w:firstLine="567"/>
        <w:jc w:val="both"/>
        <w:rPr>
          <w:rFonts w:ascii="Times New Roman" w:hAnsi="Times New Roman"/>
          <w:bCs/>
          <w:color w:val="000000"/>
          <w:spacing w:val="-15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15"/>
          <w:sz w:val="20"/>
          <w:szCs w:val="20"/>
        </w:rPr>
        <w:t>1.2.</w:t>
      </w:r>
      <w:r w:rsidRPr="00A5016A">
        <w:rPr>
          <w:rFonts w:ascii="Times New Roman" w:hAnsi="Times New Roman"/>
          <w:bCs/>
          <w:color w:val="000000"/>
          <w:sz w:val="20"/>
          <w:szCs w:val="20"/>
        </w:rPr>
        <w:tab/>
      </w:r>
      <w:r w:rsidRPr="00A5016A">
        <w:rPr>
          <w:rFonts w:ascii="Times New Roman" w:hAnsi="Times New Roman"/>
          <w:bCs/>
          <w:color w:val="000000"/>
          <w:spacing w:val="-4"/>
          <w:sz w:val="20"/>
          <w:szCs w:val="20"/>
        </w:rPr>
        <w:t xml:space="preserve">При заключении настоящего Договора ИСПОЛНИТЕЛЬ предоставляет ПАЦИЕНТУ 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исчерпывающую Информацию о видах, сроках и стоимости возможных оказываемых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медицинских услуг.</w:t>
      </w:r>
    </w:p>
    <w:p w:rsidR="008045E4" w:rsidRPr="00A5016A" w:rsidRDefault="008045E4">
      <w:pPr>
        <w:shd w:val="clear" w:color="auto" w:fill="FFFFFF"/>
        <w:tabs>
          <w:tab w:val="left" w:pos="1134"/>
          <w:tab w:val="left" w:pos="1416"/>
        </w:tabs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16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15"/>
          <w:sz w:val="20"/>
          <w:szCs w:val="20"/>
        </w:rPr>
        <w:t>1.3.</w:t>
      </w:r>
      <w:r w:rsidRPr="00A5016A">
        <w:rPr>
          <w:rFonts w:ascii="Times New Roman" w:hAnsi="Times New Roman"/>
          <w:bCs/>
          <w:color w:val="000000"/>
          <w:sz w:val="20"/>
          <w:szCs w:val="20"/>
        </w:rPr>
        <w:tab/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Медицинские услуги, в </w:t>
      </w:r>
      <w:proofErr w:type="spellStart"/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>т.ч</w:t>
      </w:r>
      <w:proofErr w:type="spellEnd"/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>. не предусмотренные Договором дополнительные медицинские услуги на возмездной основе, оказываются ПАЦИЕНТУ только с его согласия.</w:t>
      </w:r>
    </w:p>
    <w:p w:rsidR="008045E4" w:rsidRPr="00A5016A" w:rsidRDefault="008045E4">
      <w:pPr>
        <w:shd w:val="clear" w:color="auto" w:fill="FFFFFF"/>
        <w:tabs>
          <w:tab w:val="left" w:pos="1134"/>
        </w:tabs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5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16"/>
          <w:sz w:val="20"/>
          <w:szCs w:val="20"/>
        </w:rPr>
        <w:t>1.4.</w:t>
      </w:r>
      <w:r w:rsidRPr="00A5016A">
        <w:rPr>
          <w:rFonts w:ascii="Times New Roman" w:hAnsi="Times New Roman"/>
          <w:bCs/>
          <w:color w:val="000000"/>
          <w:sz w:val="20"/>
          <w:szCs w:val="20"/>
        </w:rPr>
        <w:tab/>
      </w:r>
      <w:r w:rsidRPr="00A5016A">
        <w:rPr>
          <w:rFonts w:ascii="Times New Roman" w:hAnsi="Times New Roman"/>
          <w:bCs/>
          <w:color w:val="000000"/>
          <w:spacing w:val="-4"/>
          <w:sz w:val="20"/>
          <w:szCs w:val="20"/>
        </w:rPr>
        <w:t xml:space="preserve">При заключении настоящего Договора ПАЦИЕНТ имеет право не предоставлять свои 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>персональные данные ИСПОЛНИТЕЛЮ (анонимное оказание медицинских услуг)</w:t>
      </w:r>
      <w:r w:rsidRPr="00A5016A">
        <w:rPr>
          <w:rStyle w:val="a4"/>
          <w:rFonts w:ascii="Symbol" w:hAnsi="Symbol"/>
          <w:bCs/>
          <w:color w:val="000000"/>
          <w:spacing w:val="-5"/>
          <w:sz w:val="20"/>
          <w:szCs w:val="20"/>
        </w:rPr>
        <w:footnoteReference w:customMarkFollows="1" w:id="1"/>
        <w:t>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>.</w:t>
      </w:r>
    </w:p>
    <w:p w:rsidR="008045E4" w:rsidRPr="00A5016A" w:rsidRDefault="008045E4">
      <w:pPr>
        <w:shd w:val="clear" w:color="auto" w:fill="FFFFFF"/>
        <w:tabs>
          <w:tab w:val="left" w:pos="1134"/>
        </w:tabs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5"/>
          <w:sz w:val="20"/>
          <w:szCs w:val="20"/>
        </w:rPr>
      </w:pPr>
    </w:p>
    <w:p w:rsidR="008045E4" w:rsidRPr="00A5016A" w:rsidRDefault="008045E4">
      <w:pPr>
        <w:shd w:val="clear" w:color="auto" w:fill="FFFFFF"/>
        <w:spacing w:line="240" w:lineRule="auto"/>
        <w:ind w:left="2270"/>
        <w:rPr>
          <w:rFonts w:ascii="Times New Roman" w:hAnsi="Times New Roman"/>
          <w:bCs/>
          <w:color w:val="000000"/>
          <w:spacing w:val="-5"/>
          <w:sz w:val="20"/>
          <w:szCs w:val="20"/>
        </w:rPr>
      </w:pPr>
      <w:r w:rsidRPr="00A5016A">
        <w:rPr>
          <w:rFonts w:ascii="Times New Roman" w:hAnsi="Times New Roman"/>
          <w:b/>
          <w:color w:val="000000"/>
          <w:sz w:val="20"/>
          <w:szCs w:val="20"/>
        </w:rPr>
        <w:t>2. СТОИМОСТЬ УСЛУГ. СРОКИ И ПОРЯДОК ОПЛАТЫ</w:t>
      </w:r>
    </w:p>
    <w:p w:rsidR="008045E4" w:rsidRPr="00A5016A" w:rsidRDefault="008045E4">
      <w:pPr>
        <w:widowControl w:val="0"/>
        <w:shd w:val="clear" w:color="auto" w:fill="FFFFFF"/>
        <w:tabs>
          <w:tab w:val="left" w:pos="461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6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2.1. </w:t>
      </w:r>
      <w:r w:rsidRPr="00A5016A">
        <w:rPr>
          <w:rFonts w:ascii="Times New Roman" w:hAnsi="Times New Roman"/>
          <w:color w:val="000000"/>
          <w:sz w:val="20"/>
          <w:szCs w:val="20"/>
        </w:rPr>
        <w:t xml:space="preserve">Стоимость платных медицинских услуг по настоящему договору определяется в соответствии с </w:t>
      </w:r>
      <w:r w:rsidRPr="00A5016A">
        <w:rPr>
          <w:rFonts w:ascii="Times New Roman" w:hAnsi="Times New Roman"/>
          <w:color w:val="000000"/>
          <w:sz w:val="20"/>
          <w:szCs w:val="20"/>
        </w:rPr>
        <w:lastRenderedPageBreak/>
        <w:t xml:space="preserve">Прейскурантом ИСПОЛНИТЕЛЯ, действующим на момент оплаты.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 xml:space="preserve">Цена настоящего договора </w:t>
      </w:r>
      <w:r w:rsidR="00DD2058">
        <w:rPr>
          <w:rFonts w:ascii="Times New Roman" w:hAnsi="Times New Roman"/>
          <w:sz w:val="20"/>
          <w:szCs w:val="20"/>
        </w:rPr>
        <w:t>составляет ${</w:t>
      </w:r>
      <w:r w:rsidR="00DD2058">
        <w:rPr>
          <w:rFonts w:ascii="Times New Roman" w:hAnsi="Times New Roman"/>
          <w:sz w:val="20"/>
          <w:szCs w:val="20"/>
          <w:lang w:val="en-US"/>
        </w:rPr>
        <w:t>summary</w:t>
      </w:r>
      <w:r w:rsidR="00DD2058">
        <w:rPr>
          <w:rFonts w:ascii="Times New Roman" w:hAnsi="Times New Roman"/>
          <w:sz w:val="20"/>
          <w:szCs w:val="20"/>
        </w:rPr>
        <w:t xml:space="preserve">} </w:t>
      </w:r>
      <w:proofErr w:type="gramStart"/>
      <w:r w:rsidRPr="00A5016A">
        <w:rPr>
          <w:rFonts w:ascii="Times New Roman" w:hAnsi="Times New Roman"/>
          <w:bCs/>
          <w:i/>
          <w:color w:val="000000"/>
          <w:spacing w:val="-6"/>
          <w:sz w:val="20"/>
          <w:szCs w:val="20"/>
        </w:rPr>
        <w:t>(</w:t>
      </w:r>
      <w:r w:rsidR="008452F8" w:rsidRPr="00F05F66">
        <w:rPr>
          <w:rFonts w:ascii="Times New Roman" w:hAnsi="Times New Roman"/>
          <w:bCs/>
          <w:i/>
          <w:color w:val="000000"/>
          <w:spacing w:val="-6"/>
          <w:sz w:val="20"/>
          <w:szCs w:val="20"/>
        </w:rPr>
        <w:t xml:space="preserve">  </w:t>
      </w:r>
      <w:proofErr w:type="gramEnd"/>
      <w:r w:rsidR="008452F8" w:rsidRPr="00F05F66">
        <w:rPr>
          <w:rFonts w:ascii="Times New Roman" w:hAnsi="Times New Roman"/>
          <w:bCs/>
          <w:i/>
          <w:color w:val="000000"/>
          <w:spacing w:val="-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Pr="00A5016A">
        <w:rPr>
          <w:rFonts w:ascii="Times New Roman" w:hAnsi="Times New Roman"/>
          <w:bCs/>
          <w:i/>
          <w:color w:val="000000"/>
          <w:spacing w:val="-6"/>
          <w:sz w:val="20"/>
          <w:szCs w:val="20"/>
        </w:rPr>
        <w:t>)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 xml:space="preserve"> рублей.</w:t>
      </w:r>
    </w:p>
    <w:p w:rsidR="008045E4" w:rsidRPr="00A5016A" w:rsidRDefault="008045E4">
      <w:pPr>
        <w:widowControl w:val="0"/>
        <w:shd w:val="clear" w:color="auto" w:fill="FFFFFF"/>
        <w:tabs>
          <w:tab w:val="left" w:pos="461"/>
        </w:tabs>
        <w:autoSpaceDE w:val="0"/>
        <w:spacing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2.2</w:t>
      </w:r>
      <w:r w:rsidRPr="00A5016A">
        <w:rPr>
          <w:rFonts w:ascii="Times New Roman" w:hAnsi="Times New Roman"/>
          <w:sz w:val="20"/>
          <w:szCs w:val="20"/>
        </w:rPr>
        <w:t xml:space="preserve">. Оплата медицинских услуг производится ПАЦИЕНТОМ на условиях 100% предоплаты за весь комплекс услуг, предусмотренных планом лечения, либо по итогам каждого посещения врача, путем внесения наличных денежных средств, в кассу ИСПОЛНИТЕЛЯ или по безналичному расчету путем перечисления денежных средств на расчетный счет ИСПОЛНИТЕЛЯ. В случае необходимости, индивидуальный </w:t>
      </w:r>
      <w:proofErr w:type="gramStart"/>
      <w:r w:rsidRPr="00A5016A">
        <w:rPr>
          <w:rFonts w:ascii="Times New Roman" w:hAnsi="Times New Roman"/>
          <w:sz w:val="20"/>
          <w:szCs w:val="20"/>
        </w:rPr>
        <w:t>график  оплаты</w:t>
      </w:r>
      <w:proofErr w:type="gramEnd"/>
      <w:r w:rsidRPr="00A5016A">
        <w:rPr>
          <w:rFonts w:ascii="Times New Roman" w:hAnsi="Times New Roman"/>
          <w:sz w:val="20"/>
          <w:szCs w:val="20"/>
        </w:rPr>
        <w:t xml:space="preserve"> лечения согласовывается с лечащим </w:t>
      </w:r>
      <w:r w:rsidRPr="00A5016A">
        <w:rPr>
          <w:rFonts w:ascii="Times New Roman" w:hAnsi="Times New Roman"/>
          <w:color w:val="000000"/>
          <w:sz w:val="20"/>
          <w:szCs w:val="20"/>
        </w:rPr>
        <w:t>врачом.</w:t>
      </w:r>
    </w:p>
    <w:p w:rsidR="008045E4" w:rsidRPr="00A5016A" w:rsidRDefault="008045E4">
      <w:pPr>
        <w:widowControl w:val="0"/>
        <w:shd w:val="clear" w:color="auto" w:fill="FFFFFF"/>
        <w:tabs>
          <w:tab w:val="left" w:pos="461"/>
        </w:tabs>
        <w:autoSpaceDE w:val="0"/>
        <w:spacing w:line="240" w:lineRule="auto"/>
        <w:ind w:firstLine="567"/>
        <w:jc w:val="both"/>
        <w:rPr>
          <w:rFonts w:ascii="Times New Roman" w:hAnsi="Times New Roman"/>
          <w:b/>
          <w:color w:val="000000"/>
          <w:spacing w:val="-1"/>
          <w:sz w:val="20"/>
          <w:szCs w:val="20"/>
        </w:rPr>
      </w:pPr>
      <w:r w:rsidRPr="00A5016A">
        <w:rPr>
          <w:rFonts w:ascii="Times New Roman" w:hAnsi="Times New Roman"/>
          <w:color w:val="000000"/>
          <w:sz w:val="20"/>
          <w:szCs w:val="20"/>
        </w:rPr>
        <w:t>2.3.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 xml:space="preserve"> По требованию ПАЦИЕНТА (Заказчика) ИСПОЛНИТЕЛЬ должен предоставить смету на предоставление платных медицинских услуг.</w:t>
      </w:r>
    </w:p>
    <w:p w:rsidR="008045E4" w:rsidRPr="00A5016A" w:rsidRDefault="008045E4">
      <w:pPr>
        <w:widowControl w:val="0"/>
        <w:shd w:val="clear" w:color="auto" w:fill="FFFFFF"/>
        <w:tabs>
          <w:tab w:val="left" w:pos="1210"/>
        </w:tabs>
        <w:autoSpaceDE w:val="0"/>
        <w:spacing w:before="240" w:line="254" w:lineRule="exact"/>
        <w:jc w:val="center"/>
        <w:rPr>
          <w:rFonts w:ascii="Times New Roman" w:hAnsi="Times New Roman"/>
          <w:bCs/>
          <w:color w:val="000000"/>
          <w:spacing w:val="-5"/>
          <w:sz w:val="20"/>
          <w:szCs w:val="20"/>
        </w:rPr>
      </w:pPr>
      <w:r w:rsidRPr="00A5016A">
        <w:rPr>
          <w:rFonts w:ascii="Times New Roman" w:hAnsi="Times New Roman"/>
          <w:b/>
          <w:color w:val="000000"/>
          <w:spacing w:val="-1"/>
          <w:sz w:val="20"/>
          <w:szCs w:val="20"/>
        </w:rPr>
        <w:t>3. УСЛОВИЯ, ПОРЯДОК И СРОКИ ПРЕДОСТАВЛЕНИЯ УСЛУГ</w:t>
      </w:r>
    </w:p>
    <w:p w:rsidR="008045E4" w:rsidRPr="00A5016A" w:rsidRDefault="008045E4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  <w:tab w:val="left" w:pos="1134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4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При предоставлении платных медицинских услуг ИСПОЛНИТЕЛЬ обязан соблюдать </w:t>
      </w:r>
      <w:r w:rsidRPr="00A5016A">
        <w:rPr>
          <w:rFonts w:ascii="Times New Roman" w:hAnsi="Times New Roman"/>
          <w:bCs/>
          <w:color w:val="000000"/>
          <w:spacing w:val="-4"/>
          <w:sz w:val="20"/>
          <w:szCs w:val="20"/>
        </w:rPr>
        <w:t xml:space="preserve">порядки оказания медицинской помощи, утвержденные Министерством здравоохранения </w:t>
      </w:r>
      <w:r w:rsidRPr="00A5016A">
        <w:rPr>
          <w:rFonts w:ascii="Times New Roman" w:hAnsi="Times New Roman"/>
          <w:bCs/>
          <w:color w:val="000000"/>
          <w:spacing w:val="-7"/>
          <w:sz w:val="20"/>
          <w:szCs w:val="20"/>
        </w:rPr>
        <w:t>Российской Федерации.</w:t>
      </w:r>
    </w:p>
    <w:p w:rsidR="008045E4" w:rsidRPr="00A5016A" w:rsidRDefault="008045E4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  <w:tab w:val="left" w:pos="1134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4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4"/>
          <w:sz w:val="20"/>
          <w:szCs w:val="20"/>
        </w:rPr>
        <w:t xml:space="preserve">ИСПОЛНИТЕЛЬ имеет право предоставлять платные медицинские услуги в полном объеме стандарта медицинской помощи, утвержденного Министерством здравоохранения 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Российской Федерации, либо по просьбе потребителя в виде осуществления отдельных </w:t>
      </w:r>
      <w:r w:rsidRPr="00A5016A">
        <w:rPr>
          <w:rFonts w:ascii="Times New Roman" w:hAnsi="Times New Roman"/>
          <w:bCs/>
          <w:color w:val="000000"/>
          <w:spacing w:val="2"/>
          <w:sz w:val="20"/>
          <w:szCs w:val="20"/>
        </w:rPr>
        <w:t xml:space="preserve">консультаций или медицинских вмешательств, в том числе в объеме, превышающем объем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выполняемого стандарта медицинской помощи.</w:t>
      </w:r>
    </w:p>
    <w:p w:rsidR="008045E4" w:rsidRPr="00A5016A" w:rsidRDefault="008045E4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  <w:tab w:val="left" w:pos="1134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3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4"/>
          <w:sz w:val="20"/>
          <w:szCs w:val="20"/>
        </w:rPr>
        <w:t xml:space="preserve">ИСПОЛНИТЕЛЬ предоставляет платные медицинские услуги, качество которых должно </w:t>
      </w:r>
      <w:r w:rsidRPr="00A5016A">
        <w:rPr>
          <w:rFonts w:ascii="Times New Roman" w:hAnsi="Times New Roman"/>
          <w:bCs/>
          <w:color w:val="000000"/>
          <w:spacing w:val="4"/>
          <w:sz w:val="20"/>
          <w:szCs w:val="20"/>
        </w:rPr>
        <w:t xml:space="preserve">соответствовать условиям договора, а при отсутствии в договоре условий об их качестве -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требованиям, предъявляемым к услугам соответствующего вида.</w:t>
      </w:r>
    </w:p>
    <w:p w:rsidR="008045E4" w:rsidRPr="00A5016A" w:rsidRDefault="008045E4">
      <w:pPr>
        <w:shd w:val="clear" w:color="auto" w:fill="FFFFFF"/>
        <w:tabs>
          <w:tab w:val="left" w:pos="0"/>
          <w:tab w:val="left" w:pos="1134"/>
        </w:tabs>
        <w:spacing w:line="240" w:lineRule="auto"/>
        <w:ind w:right="43" w:firstLine="567"/>
        <w:jc w:val="both"/>
        <w:rPr>
          <w:rFonts w:ascii="Times New Roman" w:hAnsi="Times New Roman"/>
          <w:bCs/>
          <w:color w:val="000000"/>
          <w:spacing w:val="-7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3"/>
          <w:sz w:val="20"/>
          <w:szCs w:val="20"/>
        </w:rPr>
        <w:t xml:space="preserve">В случае если федеральным законом, иными нормативными правовыми актами 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Российской Федерации предусмотрены обязательные требования к качеству медицинских услуг, </w:t>
      </w:r>
      <w:r w:rsidRPr="00A5016A">
        <w:rPr>
          <w:rFonts w:ascii="Times New Roman" w:hAnsi="Times New Roman"/>
          <w:bCs/>
          <w:color w:val="000000"/>
          <w:spacing w:val="2"/>
          <w:sz w:val="20"/>
          <w:szCs w:val="20"/>
        </w:rPr>
        <w:t xml:space="preserve">качество предоставляемых платных медицинских услуг должно соответствовать этим </w:t>
      </w:r>
      <w:r w:rsidRPr="00A5016A">
        <w:rPr>
          <w:rFonts w:ascii="Times New Roman" w:hAnsi="Times New Roman"/>
          <w:bCs/>
          <w:color w:val="000000"/>
          <w:spacing w:val="-7"/>
          <w:sz w:val="20"/>
          <w:szCs w:val="20"/>
        </w:rPr>
        <w:t>требованиям.</w:t>
      </w:r>
    </w:p>
    <w:p w:rsidR="008045E4" w:rsidRPr="00A5016A" w:rsidRDefault="008045E4">
      <w:pPr>
        <w:shd w:val="clear" w:color="auto" w:fill="FFFFFF"/>
        <w:tabs>
          <w:tab w:val="left" w:pos="0"/>
          <w:tab w:val="left" w:pos="1134"/>
        </w:tabs>
        <w:spacing w:line="240" w:lineRule="auto"/>
        <w:ind w:right="43" w:firstLine="567"/>
        <w:jc w:val="both"/>
        <w:rPr>
          <w:rFonts w:ascii="Times New Roman" w:hAnsi="Times New Roman"/>
          <w:bCs/>
          <w:color w:val="000000"/>
          <w:spacing w:val="-3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7"/>
          <w:sz w:val="20"/>
          <w:szCs w:val="20"/>
        </w:rPr>
        <w:t xml:space="preserve">3.4. </w:t>
      </w:r>
      <w:r w:rsidRPr="00A5016A">
        <w:rPr>
          <w:rFonts w:ascii="Times New Roman" w:hAnsi="Times New Roman"/>
          <w:bCs/>
          <w:color w:val="000000"/>
          <w:spacing w:val="-4"/>
          <w:sz w:val="20"/>
          <w:szCs w:val="20"/>
        </w:rPr>
        <w:t xml:space="preserve">ИСПОЛНИТЕЛЬ при заключении настоящего договора обязан предоставить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 xml:space="preserve">ПАЦИЕНТУ информацию о возможности получить соответствующие виды и объемы медпомощи </w:t>
      </w:r>
      <w:r w:rsidRPr="00A5016A">
        <w:rPr>
          <w:rFonts w:ascii="Times New Roman" w:hAnsi="Times New Roman"/>
          <w:bCs/>
          <w:color w:val="000000"/>
          <w:spacing w:val="-7"/>
          <w:sz w:val="20"/>
          <w:szCs w:val="20"/>
        </w:rPr>
        <w:t>бесплатно.</w:t>
      </w:r>
    </w:p>
    <w:p w:rsidR="008045E4" w:rsidRPr="00A5016A" w:rsidRDefault="008045E4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1134"/>
          <w:tab w:val="left" w:pos="1195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В случае если при предоставлении платных медицинских услуг требуется </w:t>
      </w:r>
      <w:r w:rsidRPr="00A5016A">
        <w:rPr>
          <w:rFonts w:ascii="Times New Roman" w:hAnsi="Times New Roman"/>
          <w:bCs/>
          <w:color w:val="000000"/>
          <w:spacing w:val="-4"/>
          <w:sz w:val="20"/>
          <w:szCs w:val="20"/>
        </w:rPr>
        <w:t xml:space="preserve">предоставление на возмездной основе дополнительных медицинских услуг, не предусмотренных </w:t>
      </w:r>
      <w:r w:rsidRPr="00A5016A">
        <w:rPr>
          <w:rFonts w:ascii="Times New Roman" w:hAnsi="Times New Roman"/>
          <w:bCs/>
          <w:color w:val="000000"/>
          <w:spacing w:val="1"/>
          <w:sz w:val="20"/>
          <w:szCs w:val="20"/>
        </w:rPr>
        <w:t xml:space="preserve">договором. ИСПОЛНИТЕЛЬ обязан предупредить об этом ПАЦИЕНТА, и не предоставлять </w:t>
      </w:r>
      <w:r w:rsidRPr="00A5016A">
        <w:rPr>
          <w:rFonts w:ascii="Times New Roman" w:hAnsi="Times New Roman"/>
          <w:bCs/>
          <w:color w:val="000000"/>
          <w:spacing w:val="-4"/>
          <w:sz w:val="20"/>
          <w:szCs w:val="20"/>
        </w:rPr>
        <w:t xml:space="preserve">указанные услуги без его согласия, кроме случаев, если при предоставлении платных медицинских услуг потребуется предоставление дополнительных медицинских услуг по </w:t>
      </w:r>
      <w:r w:rsidRPr="00A5016A">
        <w:rPr>
          <w:rFonts w:ascii="Times New Roman" w:hAnsi="Times New Roman"/>
          <w:bCs/>
          <w:color w:val="000000"/>
          <w:spacing w:val="3"/>
          <w:sz w:val="20"/>
          <w:szCs w:val="20"/>
        </w:rPr>
        <w:t xml:space="preserve">экстренным показаниям для устранения угрозы жизни потребителя при </w:t>
      </w:r>
      <w:proofErr w:type="gramStart"/>
      <w:r w:rsidRPr="00A5016A">
        <w:rPr>
          <w:rFonts w:ascii="Times New Roman" w:hAnsi="Times New Roman"/>
          <w:bCs/>
          <w:color w:val="000000"/>
          <w:spacing w:val="3"/>
          <w:sz w:val="20"/>
          <w:szCs w:val="20"/>
        </w:rPr>
        <w:t>внезапных  острых</w:t>
      </w:r>
      <w:proofErr w:type="gramEnd"/>
      <w:r w:rsidRPr="00A5016A">
        <w:rPr>
          <w:rFonts w:ascii="Times New Roman" w:hAnsi="Times New Roman"/>
          <w:bCs/>
          <w:color w:val="000000"/>
          <w:spacing w:val="3"/>
          <w:sz w:val="20"/>
          <w:szCs w:val="20"/>
        </w:rPr>
        <w:t xml:space="preserve"> </w:t>
      </w:r>
      <w:r w:rsidRPr="00A5016A">
        <w:rPr>
          <w:rFonts w:ascii="Times New Roman" w:hAnsi="Times New Roman"/>
          <w:bCs/>
          <w:color w:val="000000"/>
          <w:spacing w:val="-1"/>
          <w:sz w:val="20"/>
          <w:szCs w:val="20"/>
        </w:rPr>
        <w:t xml:space="preserve">заболеваниях, состояниях, обострениях хронических заболеваний. Такие медицинские услуги оказываются без взимания платы в соответствии с Федеральным законом "Об основах охраны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здоровья граждан в Российской Федерации".</w:t>
      </w:r>
    </w:p>
    <w:p w:rsidR="008045E4" w:rsidRPr="00A5016A" w:rsidRDefault="008045E4">
      <w:pPr>
        <w:widowControl w:val="0"/>
        <w:numPr>
          <w:ilvl w:val="0"/>
          <w:numId w:val="5"/>
        </w:numPr>
        <w:shd w:val="clear" w:color="auto" w:fill="FFFFFF"/>
        <w:tabs>
          <w:tab w:val="left" w:pos="0"/>
          <w:tab w:val="left" w:pos="1134"/>
          <w:tab w:val="left" w:pos="1195"/>
        </w:tabs>
        <w:autoSpaceDE w:val="0"/>
        <w:spacing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z w:val="20"/>
          <w:szCs w:val="20"/>
        </w:rPr>
        <w:t xml:space="preserve">Платные медицинские услуги предоставляются при наличии информированного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добровольного согласия ПАЦИЕНТА (законного представителя ПАЦИЕНТА), данного в порядке, установленном законодательством Российской Федерации об охране здоровья граждан.</w:t>
      </w:r>
    </w:p>
    <w:p w:rsidR="008045E4" w:rsidRPr="00A5016A" w:rsidRDefault="008045E4">
      <w:pPr>
        <w:widowControl w:val="0"/>
        <w:numPr>
          <w:ilvl w:val="1"/>
          <w:numId w:val="3"/>
        </w:numPr>
        <w:shd w:val="clear" w:color="auto" w:fill="FFFFFF"/>
        <w:tabs>
          <w:tab w:val="left" w:pos="0"/>
          <w:tab w:val="left" w:pos="461"/>
          <w:tab w:val="left" w:pos="1134"/>
        </w:tabs>
        <w:autoSpaceDE w:val="0"/>
        <w:spacing w:line="240" w:lineRule="auto"/>
        <w:ind w:left="0" w:firstLine="567"/>
        <w:jc w:val="both"/>
        <w:rPr>
          <w:rFonts w:ascii="Times New Roman" w:hAnsi="Times New Roman"/>
          <w:sz w:val="20"/>
          <w:szCs w:val="20"/>
        </w:rPr>
      </w:pPr>
      <w:r w:rsidRPr="00A5016A">
        <w:rPr>
          <w:rFonts w:ascii="Times New Roman" w:hAnsi="Times New Roman"/>
          <w:sz w:val="20"/>
          <w:szCs w:val="20"/>
        </w:rPr>
        <w:t xml:space="preserve">ИСПОЛНИТЕЛЬ оказывает медицинские услуги по настоящему договору в помещении ИСПОЛНИТЕЛЯ, расположенном по </w:t>
      </w:r>
      <w:proofErr w:type="gramStart"/>
      <w:r w:rsidRPr="00A5016A">
        <w:rPr>
          <w:rFonts w:ascii="Times New Roman" w:hAnsi="Times New Roman"/>
          <w:sz w:val="20"/>
          <w:szCs w:val="20"/>
        </w:rPr>
        <w:t xml:space="preserve">адресу:  </w:t>
      </w:r>
      <w:r w:rsidRPr="00A5016A">
        <w:rPr>
          <w:rFonts w:ascii="Times New Roman" w:hAnsi="Times New Roman"/>
          <w:i/>
          <w:sz w:val="20"/>
          <w:szCs w:val="20"/>
        </w:rPr>
        <w:t>г.</w:t>
      </w:r>
      <w:proofErr w:type="gramEnd"/>
      <w:r w:rsidRPr="00A5016A">
        <w:rPr>
          <w:rFonts w:ascii="Times New Roman" w:hAnsi="Times New Roman"/>
          <w:i/>
          <w:sz w:val="20"/>
          <w:szCs w:val="20"/>
        </w:rPr>
        <w:t xml:space="preserve"> Чебоксары, ул. </w:t>
      </w:r>
      <w:r w:rsidRPr="00A5016A">
        <w:rPr>
          <w:rFonts w:ascii="Times New Roman" w:hAnsi="Times New Roman"/>
          <w:i/>
          <w:iCs/>
          <w:color w:val="000000"/>
          <w:sz w:val="20"/>
          <w:szCs w:val="20"/>
        </w:rPr>
        <w:t>ул. Ярославская, дом 72, подъезд 1.</w:t>
      </w:r>
    </w:p>
    <w:p w:rsidR="008045E4" w:rsidRPr="00A5016A" w:rsidRDefault="008045E4">
      <w:pPr>
        <w:widowControl w:val="0"/>
        <w:numPr>
          <w:ilvl w:val="1"/>
          <w:numId w:val="7"/>
        </w:numPr>
        <w:shd w:val="clear" w:color="auto" w:fill="FFFFFF"/>
        <w:tabs>
          <w:tab w:val="left" w:pos="0"/>
          <w:tab w:val="left" w:pos="461"/>
          <w:tab w:val="left" w:pos="1134"/>
        </w:tabs>
        <w:autoSpaceDE w:val="0"/>
        <w:spacing w:line="240" w:lineRule="auto"/>
        <w:ind w:left="0" w:firstLine="567"/>
        <w:jc w:val="both"/>
        <w:rPr>
          <w:sz w:val="20"/>
          <w:szCs w:val="20"/>
        </w:rPr>
      </w:pPr>
      <w:r w:rsidRPr="00A5016A">
        <w:rPr>
          <w:rFonts w:ascii="Times New Roman" w:hAnsi="Times New Roman"/>
          <w:sz w:val="20"/>
          <w:szCs w:val="20"/>
        </w:rPr>
        <w:t xml:space="preserve">ИСПОЛНИТЕЛЬ оказывает услуги по настоящему договору в дни и часы работы, которые устанавливаются администрацией ИСПОЛНИТЕЛЯ и доводятся до сведения ПАЦИЕНТА. </w:t>
      </w:r>
    </w:p>
    <w:p w:rsidR="008045E4" w:rsidRPr="00A5016A" w:rsidRDefault="008045E4">
      <w:pPr>
        <w:pStyle w:val="ac"/>
        <w:numPr>
          <w:ilvl w:val="1"/>
          <w:numId w:val="7"/>
        </w:numPr>
        <w:tabs>
          <w:tab w:val="left" w:pos="0"/>
          <w:tab w:val="left" w:pos="1134"/>
        </w:tabs>
        <w:ind w:left="0" w:right="0" w:firstLine="567"/>
        <w:jc w:val="both"/>
        <w:rPr>
          <w:sz w:val="20"/>
        </w:rPr>
      </w:pPr>
      <w:r w:rsidRPr="00A5016A">
        <w:rPr>
          <w:sz w:val="20"/>
        </w:rPr>
        <w:t xml:space="preserve">Предоставление медицинских услуг ПАЦИЕНТУ происходит в порядке предварительной записи ПАЦИЕНТА на прием к специалистам ИСПОЛНИТЕЛЯ. Предварительная запись ПАЦИЕНТА на прием к специалистам ИСПОЛНИТЕЛЯ осуществляется лично ПАЦИЕНТОМ через регистратуру ИСПОЛНИТЕЛЯ посредством телефонной связи. Телефон регистратуры ИСПОЛНИТЕЛЯ: </w:t>
      </w:r>
      <w:r w:rsidRPr="00A5016A">
        <w:rPr>
          <w:b/>
          <w:sz w:val="20"/>
        </w:rPr>
        <w:t>(8352) 21-77-66</w:t>
      </w:r>
      <w:r w:rsidRPr="00A5016A">
        <w:rPr>
          <w:sz w:val="20"/>
        </w:rPr>
        <w:t>.</w:t>
      </w:r>
    </w:p>
    <w:p w:rsidR="008045E4" w:rsidRPr="00A5016A" w:rsidRDefault="008045E4">
      <w:pPr>
        <w:pStyle w:val="ac"/>
        <w:numPr>
          <w:ilvl w:val="1"/>
          <w:numId w:val="7"/>
        </w:numPr>
        <w:tabs>
          <w:tab w:val="left" w:pos="0"/>
          <w:tab w:val="left" w:pos="1134"/>
        </w:tabs>
        <w:ind w:left="0" w:right="0" w:firstLine="567"/>
        <w:jc w:val="both"/>
        <w:rPr>
          <w:sz w:val="20"/>
        </w:rPr>
      </w:pPr>
      <w:r w:rsidRPr="00A5016A">
        <w:rPr>
          <w:sz w:val="20"/>
        </w:rPr>
        <w:t xml:space="preserve">В случае необходимости получения ПАЦИЕНТОМ неотложной медицинской помощи медицинские услуги, при наличии возможности у ИСПОЛНИТЕЛЯ, предоставляются ПАЦИЕНТУ без предварительной записи и/или вне установленной очередности. </w:t>
      </w:r>
    </w:p>
    <w:p w:rsidR="008045E4" w:rsidRPr="00A5016A" w:rsidRDefault="008045E4">
      <w:pPr>
        <w:pStyle w:val="ac"/>
        <w:numPr>
          <w:ilvl w:val="1"/>
          <w:numId w:val="7"/>
        </w:numPr>
        <w:tabs>
          <w:tab w:val="left" w:pos="0"/>
          <w:tab w:val="left" w:pos="1134"/>
        </w:tabs>
        <w:ind w:left="0" w:right="0" w:firstLine="567"/>
        <w:jc w:val="both"/>
        <w:rPr>
          <w:b/>
          <w:color w:val="000000"/>
          <w:spacing w:val="-1"/>
          <w:sz w:val="20"/>
        </w:rPr>
      </w:pPr>
      <w:r w:rsidRPr="00A5016A">
        <w:rPr>
          <w:sz w:val="20"/>
        </w:rPr>
        <w:t>При проведения отдельных видов специализированных диагностических исследований ИСПОЛНИТЕЛЬ оставляет за собой право направить ПАЦИЕНТА в иное специализированное медицинское учреждение, при этом оплату за соответствующие виды медицинской помощи ПАЦИЕНТ осуществляет сам, по расценкам соответствующего медицинского учреждения.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/>
          <w:b/>
          <w:color w:val="000000"/>
          <w:spacing w:val="-1"/>
          <w:sz w:val="20"/>
          <w:szCs w:val="20"/>
        </w:rPr>
      </w:pPr>
    </w:p>
    <w:p w:rsidR="008045E4" w:rsidRPr="00A5016A" w:rsidRDefault="008045E4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/>
          <w:color w:val="000000"/>
          <w:sz w:val="20"/>
          <w:szCs w:val="20"/>
        </w:rPr>
      </w:pPr>
      <w:r w:rsidRPr="00A5016A">
        <w:rPr>
          <w:rFonts w:ascii="Times New Roman" w:hAnsi="Times New Roman"/>
          <w:b/>
          <w:color w:val="000000"/>
          <w:spacing w:val="-1"/>
          <w:sz w:val="20"/>
          <w:szCs w:val="20"/>
        </w:rPr>
        <w:t>4. ПРАВА И ОБЯЗАННОСТИ СТОРОН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rPr>
          <w:sz w:val="20"/>
          <w:szCs w:val="20"/>
        </w:rPr>
      </w:pPr>
      <w:r w:rsidRPr="00A5016A">
        <w:rPr>
          <w:rFonts w:ascii="Times New Roman" w:hAnsi="Times New Roman"/>
          <w:color w:val="000000"/>
          <w:sz w:val="20"/>
          <w:szCs w:val="20"/>
        </w:rPr>
        <w:t xml:space="preserve">4.1. ИСПОЛНИТЕЛЬ имеет право: </w:t>
      </w:r>
    </w:p>
    <w:p w:rsidR="008045E4" w:rsidRPr="00A5016A" w:rsidRDefault="008045E4">
      <w:pPr>
        <w:pStyle w:val="ac"/>
        <w:ind w:right="0" w:firstLine="567"/>
        <w:jc w:val="both"/>
        <w:rPr>
          <w:color w:val="000000"/>
          <w:spacing w:val="-4"/>
          <w:sz w:val="20"/>
        </w:rPr>
      </w:pPr>
      <w:r w:rsidRPr="00A5016A">
        <w:rPr>
          <w:sz w:val="20"/>
        </w:rPr>
        <w:t>4.1.1</w:t>
      </w:r>
      <w:proofErr w:type="gramStart"/>
      <w:r w:rsidRPr="00A5016A">
        <w:rPr>
          <w:sz w:val="20"/>
        </w:rPr>
        <w:t>. самостоятельно</w:t>
      </w:r>
      <w:proofErr w:type="gramEnd"/>
      <w:r w:rsidRPr="00A5016A">
        <w:rPr>
          <w:sz w:val="20"/>
        </w:rPr>
        <w:t xml:space="preserve"> определять характер и объем исследований и манипуляций для установления диагноза и надлежащего лечения, длительность лечения, объем медицинских услуг,</w:t>
      </w:r>
      <w:r w:rsidRPr="00A5016A">
        <w:rPr>
          <w:sz w:val="20"/>
          <w:lang w:val="uz-Cyrl-UZ"/>
        </w:rPr>
        <w:t xml:space="preserve"> в соответствии с состоянием здоровья П</w:t>
      </w:r>
      <w:r w:rsidRPr="00A5016A">
        <w:rPr>
          <w:sz w:val="20"/>
        </w:rPr>
        <w:t>АЦИЕНТА;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0"/>
          <w:szCs w:val="20"/>
        </w:rPr>
      </w:pPr>
      <w:r w:rsidRPr="00A5016A">
        <w:rPr>
          <w:rFonts w:ascii="Times New Roman" w:hAnsi="Times New Roman"/>
          <w:color w:val="000000"/>
          <w:spacing w:val="-4"/>
          <w:sz w:val="20"/>
          <w:szCs w:val="20"/>
        </w:rPr>
        <w:t>4.1.2</w:t>
      </w:r>
      <w:proofErr w:type="gramStart"/>
      <w:r w:rsidRPr="00A5016A">
        <w:rPr>
          <w:rFonts w:ascii="Times New Roman" w:hAnsi="Times New Roman"/>
          <w:color w:val="000000"/>
          <w:spacing w:val="-4"/>
          <w:sz w:val="20"/>
          <w:szCs w:val="20"/>
        </w:rPr>
        <w:t>. п</w:t>
      </w:r>
      <w:r w:rsidRPr="00A5016A">
        <w:rPr>
          <w:rFonts w:ascii="Times New Roman" w:hAnsi="Times New Roman"/>
          <w:bCs/>
          <w:color w:val="000000"/>
          <w:sz w:val="20"/>
          <w:szCs w:val="20"/>
        </w:rPr>
        <w:t>ри</w:t>
      </w:r>
      <w:proofErr w:type="gramEnd"/>
      <w:r w:rsidRPr="00A5016A">
        <w:rPr>
          <w:rFonts w:ascii="Times New Roman" w:hAnsi="Times New Roman"/>
          <w:bCs/>
          <w:color w:val="000000"/>
          <w:sz w:val="20"/>
          <w:szCs w:val="20"/>
        </w:rPr>
        <w:t xml:space="preserve"> необходимости привлекать для оказания медицинских услуг сторонних исполнителей и соисполнителей по согласованию с ПАЦИЕНТОМ;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z w:val="20"/>
          <w:szCs w:val="20"/>
        </w:rPr>
        <w:t>4.1.3</w:t>
      </w:r>
      <w:proofErr w:type="gramStart"/>
      <w:r w:rsidRPr="00A5016A">
        <w:rPr>
          <w:rFonts w:ascii="Times New Roman" w:hAnsi="Times New Roman"/>
          <w:bCs/>
          <w:color w:val="000000"/>
          <w:sz w:val="20"/>
          <w:szCs w:val="20"/>
        </w:rPr>
        <w:t>. не</w:t>
      </w:r>
      <w:proofErr w:type="gramEnd"/>
      <w:r w:rsidRPr="00A5016A">
        <w:rPr>
          <w:rFonts w:ascii="Times New Roman" w:hAnsi="Times New Roman"/>
          <w:bCs/>
          <w:color w:val="000000"/>
          <w:sz w:val="20"/>
          <w:szCs w:val="20"/>
        </w:rPr>
        <w:t xml:space="preserve"> приступать к оказанию услуг, а начатые услуги приостановить в случае неоплаты (несвоевременной) оплаты ПАЦИЕНТОМ услуг.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z w:val="20"/>
          <w:szCs w:val="20"/>
        </w:rPr>
        <w:t>4.1.4</w:t>
      </w:r>
      <w:proofErr w:type="gramStart"/>
      <w:r w:rsidRPr="00A5016A">
        <w:rPr>
          <w:rFonts w:ascii="Times New Roman" w:hAnsi="Times New Roman"/>
          <w:bCs/>
          <w:color w:val="000000"/>
          <w:sz w:val="20"/>
          <w:szCs w:val="20"/>
        </w:rPr>
        <w:t>. в</w:t>
      </w:r>
      <w:proofErr w:type="gramEnd"/>
      <w:r w:rsidRPr="00A5016A">
        <w:rPr>
          <w:rFonts w:ascii="Times New Roman" w:hAnsi="Times New Roman"/>
          <w:bCs/>
          <w:color w:val="000000"/>
          <w:sz w:val="20"/>
          <w:szCs w:val="20"/>
        </w:rPr>
        <w:t xml:space="preserve"> одностороннем порядке изменять стоимость медицинских услуг, предварительно уведомив ПАЦИЕНТА.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jc w:val="both"/>
        <w:rPr>
          <w:color w:val="000000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z w:val="20"/>
          <w:szCs w:val="20"/>
        </w:rPr>
        <w:t>4.1.5</w:t>
      </w:r>
      <w:proofErr w:type="gramStart"/>
      <w:r w:rsidRPr="00A5016A">
        <w:rPr>
          <w:rFonts w:ascii="Times New Roman" w:hAnsi="Times New Roman"/>
          <w:bCs/>
          <w:color w:val="000000"/>
          <w:sz w:val="20"/>
          <w:szCs w:val="20"/>
        </w:rPr>
        <w:t>. расторгнуть</w:t>
      </w:r>
      <w:proofErr w:type="gramEnd"/>
      <w:r w:rsidRPr="00A5016A">
        <w:rPr>
          <w:rFonts w:ascii="Times New Roman" w:hAnsi="Times New Roman"/>
          <w:bCs/>
          <w:color w:val="000000"/>
          <w:sz w:val="20"/>
          <w:szCs w:val="20"/>
        </w:rPr>
        <w:t xml:space="preserve"> настоящий договор и оказаться от дальнейшего оказания услуг в случае отказа ПАЦИЕНТА от медицинского вмешательства, дополнительного комплекса обследования, лечения, нарушения предписаний и рекомендаций врача, некорректного поведения в отношении персонала ИСПОЛНИТЕЛЯ. </w:t>
      </w:r>
    </w:p>
    <w:p w:rsidR="008045E4" w:rsidRPr="00A5016A" w:rsidRDefault="008045E4">
      <w:pPr>
        <w:pStyle w:val="ac"/>
        <w:ind w:right="0" w:firstLine="567"/>
        <w:jc w:val="both"/>
        <w:rPr>
          <w:color w:val="000000"/>
          <w:sz w:val="20"/>
        </w:rPr>
      </w:pPr>
      <w:r w:rsidRPr="00A5016A">
        <w:rPr>
          <w:color w:val="000000"/>
          <w:sz w:val="20"/>
        </w:rPr>
        <w:t>4.2. ИСПОЛНИТЕЛЬ обязуется:</w:t>
      </w:r>
    </w:p>
    <w:p w:rsidR="008045E4" w:rsidRPr="00A5016A" w:rsidRDefault="008045E4">
      <w:pPr>
        <w:pStyle w:val="21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A5016A">
        <w:rPr>
          <w:rFonts w:ascii="Times New Roman" w:hAnsi="Times New Roman"/>
          <w:color w:val="000000"/>
          <w:sz w:val="20"/>
          <w:szCs w:val="20"/>
        </w:rPr>
        <w:t>4.2.1</w:t>
      </w:r>
      <w:proofErr w:type="gramStart"/>
      <w:r w:rsidRPr="00A5016A">
        <w:rPr>
          <w:rFonts w:ascii="Times New Roman" w:hAnsi="Times New Roman"/>
          <w:color w:val="000000"/>
          <w:sz w:val="20"/>
          <w:szCs w:val="20"/>
        </w:rPr>
        <w:t>. своевременно</w:t>
      </w:r>
      <w:proofErr w:type="gramEnd"/>
      <w:r w:rsidRPr="00A5016A">
        <w:rPr>
          <w:rFonts w:ascii="Times New Roman" w:hAnsi="Times New Roman"/>
          <w:color w:val="000000"/>
          <w:sz w:val="20"/>
          <w:szCs w:val="20"/>
        </w:rPr>
        <w:t xml:space="preserve"> и качественно оказывать медицинские услуги в соответствии с условиями настоящего договора и согласованными планами лечения, в случае возникновения неотложных состояний самостоятельно </w:t>
      </w:r>
      <w:r w:rsidRPr="00A5016A">
        <w:rPr>
          <w:rFonts w:ascii="Times New Roman" w:hAnsi="Times New Roman"/>
          <w:color w:val="000000"/>
          <w:sz w:val="20"/>
          <w:szCs w:val="20"/>
        </w:rPr>
        <w:lastRenderedPageBreak/>
        <w:t>определять объем исследований и оперативных вмешательств, необходимых для установления диагноза, обследования и оказания медицинской помощи, в том числе и не предусмотренных договором;</w:t>
      </w:r>
    </w:p>
    <w:p w:rsidR="008045E4" w:rsidRPr="00A5016A" w:rsidRDefault="008045E4">
      <w:pPr>
        <w:pStyle w:val="21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A5016A">
        <w:rPr>
          <w:rFonts w:ascii="Times New Roman" w:hAnsi="Times New Roman"/>
          <w:color w:val="000000"/>
          <w:sz w:val="20"/>
          <w:szCs w:val="20"/>
        </w:rPr>
        <w:t>4.2.2</w:t>
      </w:r>
      <w:proofErr w:type="gramStart"/>
      <w:r w:rsidRPr="00A5016A">
        <w:rPr>
          <w:rFonts w:ascii="Times New Roman" w:hAnsi="Times New Roman"/>
          <w:color w:val="000000"/>
          <w:sz w:val="20"/>
          <w:szCs w:val="20"/>
        </w:rPr>
        <w:t>. при</w:t>
      </w:r>
      <w:proofErr w:type="gramEnd"/>
      <w:r w:rsidRPr="00A5016A">
        <w:rPr>
          <w:rFonts w:ascii="Times New Roman" w:hAnsi="Times New Roman"/>
          <w:color w:val="000000"/>
          <w:sz w:val="20"/>
          <w:szCs w:val="20"/>
        </w:rPr>
        <w:t xml:space="preserve"> оказании медицинских услуг использовать методы профилактики, диагностики, лечения, медицинские технологии, лекарственные средства, иммунобиологические препараты и дезинфекционные средства, разрешенные к применению российским законодательством; </w:t>
      </w:r>
    </w:p>
    <w:p w:rsidR="008045E4" w:rsidRPr="00A5016A" w:rsidRDefault="008045E4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A5016A">
        <w:rPr>
          <w:rFonts w:ascii="Times New Roman" w:hAnsi="Times New Roman" w:cs="Times New Roman"/>
          <w:color w:val="000000"/>
        </w:rPr>
        <w:t>4.2.3</w:t>
      </w:r>
      <w:proofErr w:type="gramStart"/>
      <w:r w:rsidRPr="00A5016A">
        <w:rPr>
          <w:rFonts w:ascii="Times New Roman" w:hAnsi="Times New Roman" w:cs="Times New Roman"/>
          <w:color w:val="000000"/>
        </w:rPr>
        <w:t>. обеспечить</w:t>
      </w:r>
      <w:proofErr w:type="gramEnd"/>
      <w:r w:rsidRPr="00A5016A">
        <w:rPr>
          <w:rFonts w:ascii="Times New Roman" w:hAnsi="Times New Roman" w:cs="Times New Roman"/>
          <w:color w:val="000000"/>
        </w:rPr>
        <w:t xml:space="preserve"> ПАЦИЕНТА информацией, включающей сведения об имеющемся у ИСПОЛНИТЕЛЯ  разрешении (лицензии), о месте оказания медицинских услуг, режиме работы, перечне оказываемых платных медицинских услуг с указанием их стоимости, об условиях предоставления и получения этих услуг, сведения о квалификации и сертификации  специалистов;</w:t>
      </w:r>
    </w:p>
    <w:p w:rsidR="008045E4" w:rsidRPr="00A5016A" w:rsidRDefault="008045E4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A5016A">
        <w:rPr>
          <w:rFonts w:ascii="Times New Roman" w:hAnsi="Times New Roman" w:cs="Times New Roman"/>
          <w:color w:val="000000"/>
        </w:rPr>
        <w:t>4.2.4</w:t>
      </w:r>
      <w:proofErr w:type="gramStart"/>
      <w:r w:rsidRPr="00A5016A">
        <w:rPr>
          <w:rFonts w:ascii="Times New Roman" w:hAnsi="Times New Roman" w:cs="Times New Roman"/>
          <w:color w:val="000000"/>
        </w:rPr>
        <w:t>. обеспечить</w:t>
      </w:r>
      <w:proofErr w:type="gramEnd"/>
      <w:r w:rsidRPr="00A5016A">
        <w:rPr>
          <w:rFonts w:ascii="Times New Roman" w:hAnsi="Times New Roman" w:cs="Times New Roman"/>
          <w:color w:val="000000"/>
        </w:rPr>
        <w:t xml:space="preserve"> выполнение принятых на себя по настоящему договору обязательств силами собственных специалистов и/или с привлечением сил и средств иных медицинских учреждений, обладающих необходимыми разрешениями на оказание соответствующих медицинских услуг;</w:t>
      </w:r>
    </w:p>
    <w:p w:rsidR="008045E4" w:rsidRPr="00A5016A" w:rsidRDefault="008045E4">
      <w:pPr>
        <w:pStyle w:val="ConsPlusNonformat"/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A5016A">
        <w:rPr>
          <w:rFonts w:ascii="Times New Roman" w:hAnsi="Times New Roman" w:cs="Times New Roman"/>
          <w:color w:val="000000"/>
        </w:rPr>
        <w:t>4.2.5</w:t>
      </w:r>
      <w:proofErr w:type="gramStart"/>
      <w:r w:rsidRPr="00A5016A">
        <w:rPr>
          <w:rFonts w:ascii="Times New Roman" w:hAnsi="Times New Roman" w:cs="Times New Roman"/>
          <w:color w:val="000000"/>
        </w:rPr>
        <w:t>. обеспечить</w:t>
      </w:r>
      <w:proofErr w:type="gramEnd"/>
      <w:r w:rsidRPr="00A5016A">
        <w:rPr>
          <w:rFonts w:ascii="Times New Roman" w:hAnsi="Times New Roman" w:cs="Times New Roman"/>
          <w:color w:val="000000"/>
        </w:rPr>
        <w:t xml:space="preserve"> ПАЦИЕНТУ непосредственное ознакомление с медицинской документацией, отражающей состояние его здоровья, и выдать по его письменному требованию или письменному требованию его законного представителя копии медицинских документов, отражающих состояние здоровья ПАЦИЕНТУ; </w:t>
      </w:r>
    </w:p>
    <w:p w:rsidR="008045E4" w:rsidRPr="00A5016A" w:rsidRDefault="008045E4">
      <w:pPr>
        <w:pStyle w:val="ConsPlusNonformat"/>
        <w:widowControl/>
        <w:ind w:firstLine="567"/>
        <w:jc w:val="both"/>
        <w:rPr>
          <w:color w:val="000000"/>
        </w:rPr>
      </w:pPr>
      <w:r w:rsidRPr="00A5016A">
        <w:rPr>
          <w:rFonts w:ascii="Times New Roman" w:hAnsi="Times New Roman" w:cs="Times New Roman"/>
          <w:color w:val="000000"/>
        </w:rPr>
        <w:t>4.2.6</w:t>
      </w:r>
      <w:proofErr w:type="gramStart"/>
      <w:r w:rsidRPr="00A5016A">
        <w:rPr>
          <w:rFonts w:ascii="Times New Roman" w:hAnsi="Times New Roman" w:cs="Times New Roman"/>
          <w:color w:val="000000"/>
        </w:rPr>
        <w:t>. вести</w:t>
      </w:r>
      <w:proofErr w:type="gramEnd"/>
      <w:r w:rsidRPr="00A5016A">
        <w:rPr>
          <w:rFonts w:ascii="Times New Roman" w:hAnsi="Times New Roman" w:cs="Times New Roman"/>
          <w:color w:val="000000"/>
        </w:rPr>
        <w:t xml:space="preserve"> учет видов, объемов и стоимости оказываемых ПАЦИЕНТУ медицинских услуг; </w:t>
      </w:r>
    </w:p>
    <w:p w:rsidR="008045E4" w:rsidRPr="00A5016A" w:rsidRDefault="008045E4">
      <w:pPr>
        <w:pStyle w:val="ac"/>
        <w:ind w:right="0" w:firstLine="567"/>
        <w:jc w:val="both"/>
        <w:rPr>
          <w:color w:val="000000"/>
          <w:sz w:val="20"/>
        </w:rPr>
      </w:pPr>
      <w:r w:rsidRPr="00A5016A">
        <w:rPr>
          <w:color w:val="000000"/>
          <w:sz w:val="20"/>
        </w:rPr>
        <w:t>4.2.7</w:t>
      </w:r>
      <w:proofErr w:type="gramStart"/>
      <w:r w:rsidRPr="00A5016A">
        <w:rPr>
          <w:color w:val="000000"/>
          <w:sz w:val="20"/>
        </w:rPr>
        <w:t>. информировать</w:t>
      </w:r>
      <w:proofErr w:type="gramEnd"/>
      <w:r w:rsidRPr="00A5016A">
        <w:rPr>
          <w:color w:val="000000"/>
          <w:sz w:val="20"/>
        </w:rPr>
        <w:t xml:space="preserve"> ПАЦИЕНТА о возможных осложнениях и рисках лечения;  </w:t>
      </w:r>
    </w:p>
    <w:p w:rsidR="008045E4" w:rsidRPr="00A5016A" w:rsidRDefault="008045E4">
      <w:pPr>
        <w:pStyle w:val="ac"/>
        <w:ind w:right="0" w:firstLine="567"/>
        <w:jc w:val="both"/>
        <w:rPr>
          <w:color w:val="000000"/>
          <w:sz w:val="20"/>
        </w:rPr>
      </w:pPr>
      <w:r w:rsidRPr="00A5016A">
        <w:rPr>
          <w:color w:val="000000"/>
          <w:sz w:val="20"/>
        </w:rPr>
        <w:t>4.2.8</w:t>
      </w:r>
      <w:proofErr w:type="gramStart"/>
      <w:r w:rsidRPr="00A5016A">
        <w:rPr>
          <w:color w:val="000000"/>
          <w:sz w:val="20"/>
        </w:rPr>
        <w:t>. в</w:t>
      </w:r>
      <w:proofErr w:type="gramEnd"/>
      <w:r w:rsidRPr="00A5016A">
        <w:rPr>
          <w:color w:val="000000"/>
          <w:sz w:val="20"/>
        </w:rPr>
        <w:t xml:space="preserve"> случаях непредвиденного отсутствия лечащего врача, согласовать с ПАЦИЕНТОМ кандидатуру заменяющего врача, или перенести прием на другое время, с согласия  ПАЦИЕНТА.  </w:t>
      </w:r>
    </w:p>
    <w:p w:rsidR="008045E4" w:rsidRPr="00A5016A" w:rsidRDefault="008045E4">
      <w:pPr>
        <w:pStyle w:val="ac"/>
        <w:ind w:right="0" w:firstLine="567"/>
        <w:jc w:val="both"/>
        <w:rPr>
          <w:bCs/>
          <w:color w:val="000000"/>
          <w:spacing w:val="-10"/>
          <w:sz w:val="20"/>
        </w:rPr>
      </w:pPr>
      <w:r w:rsidRPr="00A5016A">
        <w:rPr>
          <w:color w:val="000000"/>
          <w:sz w:val="20"/>
        </w:rPr>
        <w:t xml:space="preserve">4.2.9. Уведомлять ПАЦИЕНТА об изменении условий настоящего договора, стоимости медицинских услуг не менее чем за 10 (десять) календарных дней до их введения в действие </w:t>
      </w:r>
      <w:r w:rsidRPr="00A5016A">
        <w:rPr>
          <w:sz w:val="20"/>
        </w:rPr>
        <w:t xml:space="preserve">путем размещения на информационном столе в вестибюле клиники и </w:t>
      </w:r>
      <w:r w:rsidRPr="00A5016A">
        <w:rPr>
          <w:color w:val="000000"/>
          <w:sz w:val="20"/>
        </w:rPr>
        <w:t xml:space="preserve">на </w:t>
      </w:r>
      <w:r w:rsidRPr="00A5016A">
        <w:rPr>
          <w:sz w:val="20"/>
        </w:rPr>
        <w:t xml:space="preserve">интернет-сайте </w:t>
      </w:r>
      <w:r w:rsidRPr="00A5016A">
        <w:rPr>
          <w:sz w:val="20"/>
          <w:lang w:val="en-US"/>
        </w:rPr>
        <w:t>www</w:t>
      </w:r>
      <w:r w:rsidRPr="00A5016A">
        <w:rPr>
          <w:sz w:val="20"/>
        </w:rPr>
        <w:t>.</w:t>
      </w:r>
      <w:r w:rsidRPr="00A5016A">
        <w:rPr>
          <w:sz w:val="20"/>
          <w:lang w:val="en-US"/>
        </w:rPr>
        <w:t>endoscopy</w:t>
      </w:r>
      <w:r w:rsidRPr="00A5016A">
        <w:rPr>
          <w:sz w:val="20"/>
        </w:rPr>
        <w:t>21.</w:t>
      </w:r>
      <w:proofErr w:type="spellStart"/>
      <w:r w:rsidRPr="00A5016A">
        <w:rPr>
          <w:sz w:val="20"/>
          <w:lang w:val="en-US"/>
        </w:rPr>
        <w:t>ru</w:t>
      </w:r>
      <w:proofErr w:type="spellEnd"/>
    </w:p>
    <w:p w:rsidR="008045E4" w:rsidRPr="00A5016A" w:rsidRDefault="008045E4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/>
          <w:color w:val="000000"/>
          <w:spacing w:val="-2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10"/>
          <w:sz w:val="20"/>
          <w:szCs w:val="20"/>
        </w:rPr>
        <w:t xml:space="preserve">4.3. </w:t>
      </w:r>
      <w:proofErr w:type="gramStart"/>
      <w:r w:rsidRPr="00A5016A">
        <w:rPr>
          <w:rFonts w:ascii="Times New Roman" w:hAnsi="Times New Roman"/>
          <w:bCs/>
          <w:color w:val="000000"/>
          <w:spacing w:val="-10"/>
          <w:sz w:val="20"/>
          <w:szCs w:val="20"/>
        </w:rPr>
        <w:t>ПАЦИЕНТ  имеет</w:t>
      </w:r>
      <w:proofErr w:type="gramEnd"/>
      <w:r w:rsidRPr="00A5016A">
        <w:rPr>
          <w:rFonts w:ascii="Times New Roman" w:hAnsi="Times New Roman"/>
          <w:bCs/>
          <w:color w:val="000000"/>
          <w:spacing w:val="-10"/>
          <w:sz w:val="20"/>
          <w:szCs w:val="20"/>
        </w:rPr>
        <w:t xml:space="preserve"> право: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/>
          <w:color w:val="000000"/>
          <w:spacing w:val="-7"/>
          <w:sz w:val="20"/>
          <w:szCs w:val="20"/>
        </w:rPr>
      </w:pPr>
      <w:r w:rsidRPr="00A5016A">
        <w:rPr>
          <w:rFonts w:ascii="Times New Roman" w:hAnsi="Times New Roman"/>
          <w:color w:val="000000"/>
          <w:spacing w:val="-2"/>
          <w:sz w:val="20"/>
          <w:szCs w:val="20"/>
        </w:rPr>
        <w:t>4.3.1</w:t>
      </w:r>
      <w:proofErr w:type="gramStart"/>
      <w:r w:rsidRPr="00A5016A">
        <w:rPr>
          <w:rFonts w:ascii="Times New Roman" w:hAnsi="Times New Roman"/>
          <w:color w:val="000000"/>
          <w:spacing w:val="-2"/>
          <w:sz w:val="20"/>
          <w:szCs w:val="20"/>
        </w:rPr>
        <w:t>. получать</w:t>
      </w:r>
      <w:proofErr w:type="gramEnd"/>
      <w:r w:rsidRPr="00A5016A">
        <w:rPr>
          <w:rFonts w:ascii="Times New Roman" w:hAnsi="Times New Roman"/>
          <w:color w:val="000000"/>
          <w:spacing w:val="-2"/>
          <w:sz w:val="20"/>
          <w:szCs w:val="20"/>
        </w:rPr>
        <w:t xml:space="preserve"> квалифицированные медицинские услуги;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/>
          <w:color w:val="000000"/>
          <w:spacing w:val="-7"/>
          <w:sz w:val="20"/>
          <w:szCs w:val="20"/>
        </w:rPr>
      </w:pPr>
      <w:r w:rsidRPr="00A5016A">
        <w:rPr>
          <w:rFonts w:ascii="Times New Roman" w:hAnsi="Times New Roman"/>
          <w:color w:val="000000"/>
          <w:spacing w:val="-7"/>
          <w:sz w:val="20"/>
          <w:szCs w:val="20"/>
        </w:rPr>
        <w:t>4.3.2</w:t>
      </w:r>
      <w:proofErr w:type="gramStart"/>
      <w:r w:rsidRPr="00A5016A">
        <w:rPr>
          <w:rFonts w:ascii="Times New Roman" w:hAnsi="Times New Roman"/>
          <w:color w:val="000000"/>
          <w:spacing w:val="-7"/>
          <w:sz w:val="20"/>
          <w:szCs w:val="20"/>
        </w:rPr>
        <w:t>. в</w:t>
      </w:r>
      <w:proofErr w:type="gramEnd"/>
      <w:r w:rsidRPr="00A5016A">
        <w:rPr>
          <w:rFonts w:ascii="Times New Roman" w:hAnsi="Times New Roman"/>
          <w:color w:val="000000"/>
          <w:spacing w:val="-7"/>
          <w:sz w:val="20"/>
          <w:szCs w:val="20"/>
        </w:rPr>
        <w:t xml:space="preserve"> любой момент отказаться от получения медицинских услуг при условии предоставления ИСПОЛНИТЕЛЮ письменного отказа от  медицинского вмешательства  и полной  оплатой    фактически оказанных услуг;</w:t>
      </w:r>
    </w:p>
    <w:p w:rsidR="008045E4" w:rsidRPr="00A5016A" w:rsidRDefault="008045E4">
      <w:pPr>
        <w:autoSpaceDE w:val="0"/>
        <w:spacing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A5016A">
        <w:rPr>
          <w:rFonts w:ascii="Times New Roman" w:hAnsi="Times New Roman"/>
          <w:color w:val="000000"/>
          <w:spacing w:val="-7"/>
          <w:sz w:val="20"/>
          <w:szCs w:val="20"/>
        </w:rPr>
        <w:t>4.3.3</w:t>
      </w:r>
      <w:proofErr w:type="gramStart"/>
      <w:r w:rsidRPr="00A5016A">
        <w:rPr>
          <w:rFonts w:ascii="Times New Roman" w:hAnsi="Times New Roman"/>
          <w:color w:val="000000"/>
          <w:spacing w:val="-7"/>
          <w:sz w:val="20"/>
          <w:szCs w:val="20"/>
        </w:rPr>
        <w:t>. на</w:t>
      </w:r>
      <w:proofErr w:type="gramEnd"/>
      <w:r w:rsidRPr="00A5016A">
        <w:rPr>
          <w:rFonts w:ascii="Times New Roman" w:hAnsi="Times New Roman"/>
          <w:color w:val="000000"/>
          <w:spacing w:val="-7"/>
          <w:sz w:val="20"/>
          <w:szCs w:val="20"/>
        </w:rPr>
        <w:t xml:space="preserve"> информированное добровольное согласие на медицинское вмешательство или отказ от медицинского вмешательства </w:t>
      </w:r>
      <w:r w:rsidRPr="00A5016A">
        <w:rPr>
          <w:rFonts w:ascii="Times New Roman" w:hAnsi="Times New Roman"/>
          <w:sz w:val="20"/>
          <w:szCs w:val="20"/>
        </w:rPr>
        <w:t>на основании предоставленной медицинским работником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помощи.</w:t>
      </w:r>
    </w:p>
    <w:p w:rsidR="008045E4" w:rsidRPr="00A5016A" w:rsidRDefault="008045E4">
      <w:pPr>
        <w:autoSpaceDE w:val="0"/>
        <w:spacing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A5016A">
        <w:rPr>
          <w:rFonts w:ascii="Times New Roman" w:hAnsi="Times New Roman"/>
          <w:sz w:val="20"/>
          <w:szCs w:val="20"/>
        </w:rPr>
        <w:t xml:space="preserve">Информированное добровольное согласие ПАЦИЕНТА на медицинское вмешательство, полученное в письменной форме, является необходимым и </w:t>
      </w:r>
      <w:proofErr w:type="gramStart"/>
      <w:r w:rsidRPr="00A5016A">
        <w:rPr>
          <w:rFonts w:ascii="Times New Roman" w:hAnsi="Times New Roman"/>
          <w:sz w:val="20"/>
          <w:szCs w:val="20"/>
        </w:rPr>
        <w:t>предварительным  условием</w:t>
      </w:r>
      <w:proofErr w:type="gramEnd"/>
      <w:r w:rsidRPr="00A5016A">
        <w:rPr>
          <w:rFonts w:ascii="Times New Roman" w:hAnsi="Times New Roman"/>
          <w:sz w:val="20"/>
          <w:szCs w:val="20"/>
        </w:rPr>
        <w:t xml:space="preserve">  медицинского вмешательства и означает получение всей необходимой для принятия решения  информации. 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jc w:val="both"/>
        <w:rPr>
          <w:color w:val="000000"/>
          <w:sz w:val="20"/>
          <w:szCs w:val="20"/>
        </w:rPr>
      </w:pPr>
      <w:r w:rsidRPr="00A5016A">
        <w:rPr>
          <w:rFonts w:ascii="Times New Roman" w:hAnsi="Times New Roman"/>
          <w:color w:val="000000"/>
          <w:sz w:val="20"/>
          <w:szCs w:val="20"/>
        </w:rPr>
        <w:t>4.3.5.предъявлять требования о возмещении убытков, причиненных неисполнением или ненадлежащим исполнением условий договора, возмещении ущерба в случае причинения вреда здоровью и жизни в соответствии с законодательством РФ.</w:t>
      </w:r>
    </w:p>
    <w:p w:rsidR="008045E4" w:rsidRPr="00A5016A" w:rsidRDefault="008045E4">
      <w:pPr>
        <w:pStyle w:val="ac"/>
        <w:ind w:right="0" w:firstLine="567"/>
        <w:jc w:val="both"/>
        <w:rPr>
          <w:color w:val="000000"/>
          <w:sz w:val="20"/>
        </w:rPr>
      </w:pPr>
      <w:r w:rsidRPr="00A5016A">
        <w:rPr>
          <w:color w:val="000000"/>
          <w:sz w:val="20"/>
        </w:rPr>
        <w:t>4.4. ПАЦИЕНТ обязуется:</w:t>
      </w:r>
    </w:p>
    <w:p w:rsidR="008045E4" w:rsidRPr="00A5016A" w:rsidRDefault="008045E4">
      <w:pPr>
        <w:pStyle w:val="ConsPlusNonformat"/>
        <w:widowControl/>
        <w:ind w:firstLine="567"/>
        <w:jc w:val="both"/>
        <w:rPr>
          <w:color w:val="000000"/>
        </w:rPr>
      </w:pPr>
      <w:r w:rsidRPr="00A5016A">
        <w:rPr>
          <w:rFonts w:ascii="Times New Roman" w:hAnsi="Times New Roman" w:cs="Times New Roman"/>
          <w:color w:val="000000"/>
        </w:rPr>
        <w:t>4.4.1</w:t>
      </w:r>
      <w:proofErr w:type="gramStart"/>
      <w:r w:rsidRPr="00A5016A">
        <w:rPr>
          <w:rFonts w:ascii="Times New Roman" w:hAnsi="Times New Roman" w:cs="Times New Roman"/>
          <w:color w:val="000000"/>
        </w:rPr>
        <w:t>. своевременно</w:t>
      </w:r>
      <w:proofErr w:type="gramEnd"/>
      <w:r w:rsidRPr="00A5016A">
        <w:rPr>
          <w:rFonts w:ascii="Times New Roman" w:hAnsi="Times New Roman" w:cs="Times New Roman"/>
          <w:color w:val="000000"/>
        </w:rPr>
        <w:t xml:space="preserve"> и в  полном объеме оплачивать  медицинские услуги; </w:t>
      </w:r>
    </w:p>
    <w:p w:rsidR="008045E4" w:rsidRPr="00A5016A" w:rsidRDefault="008045E4">
      <w:pPr>
        <w:pStyle w:val="ac"/>
        <w:ind w:right="0" w:firstLine="567"/>
        <w:jc w:val="both"/>
        <w:rPr>
          <w:color w:val="000000"/>
          <w:sz w:val="20"/>
        </w:rPr>
      </w:pPr>
      <w:r w:rsidRPr="00A5016A">
        <w:rPr>
          <w:color w:val="000000"/>
          <w:sz w:val="20"/>
        </w:rPr>
        <w:t>4.4.2</w:t>
      </w:r>
      <w:proofErr w:type="gramStart"/>
      <w:r w:rsidRPr="00A5016A">
        <w:rPr>
          <w:color w:val="000000"/>
          <w:sz w:val="20"/>
        </w:rPr>
        <w:t>. выполнять</w:t>
      </w:r>
      <w:proofErr w:type="gramEnd"/>
      <w:r w:rsidRPr="00A5016A">
        <w:rPr>
          <w:color w:val="000000"/>
          <w:sz w:val="20"/>
        </w:rPr>
        <w:t xml:space="preserve"> все указания лечащего врача и медицинского персонала, соблюдать рекомендации врачей, аккуратно посещать контрольные осмотры, выполнять все назначения медицинского персонала ИСПОЛНИТЕЛЯ.</w:t>
      </w:r>
    </w:p>
    <w:p w:rsidR="008045E4" w:rsidRPr="00A5016A" w:rsidRDefault="008045E4">
      <w:pPr>
        <w:pStyle w:val="ac"/>
        <w:ind w:right="0" w:firstLine="567"/>
        <w:jc w:val="both"/>
        <w:rPr>
          <w:color w:val="000000"/>
          <w:sz w:val="20"/>
        </w:rPr>
      </w:pPr>
      <w:r w:rsidRPr="00A5016A">
        <w:rPr>
          <w:color w:val="000000"/>
          <w:sz w:val="20"/>
        </w:rPr>
        <w:t>4.4.3</w:t>
      </w:r>
      <w:proofErr w:type="gramStart"/>
      <w:r w:rsidRPr="00A5016A">
        <w:rPr>
          <w:color w:val="000000"/>
          <w:sz w:val="20"/>
        </w:rPr>
        <w:t>. являться</w:t>
      </w:r>
      <w:proofErr w:type="gramEnd"/>
      <w:r w:rsidRPr="00A5016A">
        <w:rPr>
          <w:color w:val="000000"/>
          <w:sz w:val="20"/>
        </w:rPr>
        <w:t xml:space="preserve"> на лечение к врачу по времени, указанному в талоне на прием.  </w:t>
      </w:r>
    </w:p>
    <w:p w:rsidR="008045E4" w:rsidRPr="00A5016A" w:rsidRDefault="008045E4">
      <w:pPr>
        <w:pStyle w:val="ac"/>
        <w:ind w:right="0" w:firstLine="567"/>
        <w:jc w:val="both"/>
        <w:rPr>
          <w:color w:val="000000"/>
          <w:spacing w:val="-4"/>
          <w:sz w:val="20"/>
        </w:rPr>
      </w:pPr>
      <w:r w:rsidRPr="00A5016A">
        <w:rPr>
          <w:color w:val="000000"/>
          <w:sz w:val="20"/>
        </w:rPr>
        <w:t>4.4.3</w:t>
      </w:r>
      <w:proofErr w:type="gramStart"/>
      <w:r w:rsidRPr="00A5016A">
        <w:rPr>
          <w:color w:val="000000"/>
          <w:sz w:val="20"/>
        </w:rPr>
        <w:t>. предоставить</w:t>
      </w:r>
      <w:proofErr w:type="gramEnd"/>
      <w:r w:rsidRPr="00A5016A">
        <w:rPr>
          <w:color w:val="000000"/>
          <w:sz w:val="20"/>
        </w:rPr>
        <w:t xml:space="preserve"> ИСПОЛНИТЕЛЮ необходимую и достоверную информацию, путем  собственноручного заполнения опросной части амбулаторной карты. ПАЦИЕНТ обязан до оказания медицинской услуги информировать врача о перенесенных заболеваниях, известных ему аллергических реакциях, противопоказаниях.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pacing w:val="-7"/>
          <w:sz w:val="20"/>
          <w:szCs w:val="20"/>
        </w:rPr>
      </w:pPr>
      <w:r w:rsidRPr="00A5016A">
        <w:rPr>
          <w:rFonts w:ascii="Times New Roman" w:hAnsi="Times New Roman"/>
          <w:color w:val="000000"/>
          <w:spacing w:val="-4"/>
          <w:sz w:val="20"/>
          <w:szCs w:val="20"/>
        </w:rPr>
        <w:t xml:space="preserve">4.4.4.  </w:t>
      </w:r>
      <w:proofErr w:type="gramStart"/>
      <w:r w:rsidRPr="00A5016A">
        <w:rPr>
          <w:rFonts w:ascii="Times New Roman" w:hAnsi="Times New Roman"/>
          <w:color w:val="000000"/>
          <w:spacing w:val="-4"/>
          <w:sz w:val="20"/>
          <w:szCs w:val="20"/>
        </w:rPr>
        <w:t>возместить</w:t>
      </w:r>
      <w:proofErr w:type="gramEnd"/>
      <w:r w:rsidRPr="00A5016A">
        <w:rPr>
          <w:rFonts w:ascii="Times New Roman" w:hAnsi="Times New Roman"/>
          <w:color w:val="000000"/>
          <w:spacing w:val="-4"/>
          <w:sz w:val="20"/>
          <w:szCs w:val="20"/>
        </w:rPr>
        <w:t xml:space="preserve"> убытки в случае причинения ущерба ПАЦИЕНТОМ имуществу Исполнителя.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/>
          <w:b/>
          <w:bCs/>
          <w:color w:val="000000"/>
          <w:spacing w:val="-7"/>
          <w:sz w:val="20"/>
          <w:szCs w:val="20"/>
        </w:rPr>
      </w:pPr>
    </w:p>
    <w:p w:rsidR="008045E4" w:rsidRPr="00A5016A" w:rsidRDefault="008045E4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/>
          <w:bCs/>
          <w:color w:val="000000"/>
          <w:spacing w:val="-5"/>
          <w:sz w:val="20"/>
          <w:szCs w:val="20"/>
        </w:rPr>
      </w:pPr>
      <w:r w:rsidRPr="00A5016A">
        <w:rPr>
          <w:rFonts w:ascii="Times New Roman" w:hAnsi="Times New Roman"/>
          <w:b/>
          <w:bCs/>
          <w:color w:val="000000"/>
          <w:spacing w:val="-7"/>
          <w:sz w:val="20"/>
          <w:szCs w:val="20"/>
        </w:rPr>
        <w:t>5. ОТВЕТСТВЕННОСТЬ СТОРОН</w:t>
      </w:r>
    </w:p>
    <w:p w:rsidR="008045E4" w:rsidRPr="00A5016A" w:rsidRDefault="008045E4">
      <w:pPr>
        <w:shd w:val="clear" w:color="auto" w:fill="FFFFFF"/>
        <w:tabs>
          <w:tab w:val="left" w:pos="993"/>
        </w:tabs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2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>5.1. За неисполнение или ненадлежащее исполнение обязательств по настоящему договору ПАЦИЕНТ и ИСПОЛНИТЕЛЬ несут ответственность в соответствии с действующим законодательством Российской Федерации.</w:t>
      </w:r>
    </w:p>
    <w:p w:rsidR="008045E4" w:rsidRPr="00A5016A" w:rsidRDefault="008045E4">
      <w:pPr>
        <w:widowControl w:val="0"/>
        <w:numPr>
          <w:ilvl w:val="1"/>
          <w:numId w:val="1"/>
        </w:numPr>
        <w:shd w:val="clear" w:color="auto" w:fill="FFFFFF"/>
        <w:tabs>
          <w:tab w:val="left" w:pos="993"/>
          <w:tab w:val="left" w:pos="1118"/>
        </w:tabs>
        <w:autoSpaceDE w:val="0"/>
        <w:spacing w:line="240" w:lineRule="auto"/>
        <w:ind w:left="0" w:firstLine="567"/>
        <w:jc w:val="both"/>
        <w:rPr>
          <w:rFonts w:ascii="Times New Roman" w:hAnsi="Times New Roman"/>
          <w:bCs/>
          <w:color w:val="000000"/>
          <w:spacing w:val="-12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2"/>
          <w:sz w:val="20"/>
          <w:szCs w:val="20"/>
        </w:rPr>
        <w:t xml:space="preserve">Вред, причиненный жизни или здоровью ПАЦИЕНТА в результате предоставления некачественной платной медицинской услуги, подлежит возмещению ИСПОЛНИТЕЛЕМ в 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>соответствии с законодательством Российской Федерации.</w:t>
      </w:r>
    </w:p>
    <w:p w:rsidR="008045E4" w:rsidRPr="00A5016A" w:rsidRDefault="008045E4">
      <w:pPr>
        <w:shd w:val="clear" w:color="auto" w:fill="FFFFFF"/>
        <w:tabs>
          <w:tab w:val="left" w:pos="993"/>
          <w:tab w:val="left" w:pos="1296"/>
        </w:tabs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5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12"/>
          <w:sz w:val="20"/>
          <w:szCs w:val="20"/>
        </w:rPr>
        <w:t>5.3.</w:t>
      </w:r>
      <w:r w:rsidRPr="00A5016A">
        <w:rPr>
          <w:rFonts w:ascii="Times New Roman" w:hAnsi="Times New Roman"/>
          <w:bCs/>
          <w:color w:val="000000"/>
          <w:sz w:val="20"/>
          <w:szCs w:val="20"/>
        </w:rPr>
        <w:tab/>
      </w:r>
      <w:r w:rsidRPr="00A5016A">
        <w:rPr>
          <w:rFonts w:ascii="Times New Roman" w:hAnsi="Times New Roman"/>
          <w:bCs/>
          <w:color w:val="000000"/>
          <w:spacing w:val="-4"/>
          <w:sz w:val="20"/>
          <w:szCs w:val="20"/>
        </w:rPr>
        <w:t xml:space="preserve">ИСПОЛНИТЕЛЬ освобождается от ответственности за неисполнение или 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ненадлежащее исполнение обязательств, в случае возникновения форс-мажорных обстоятельств, а </w:t>
      </w:r>
      <w:r w:rsidRPr="00A5016A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также по иным основаниям, предусмотренным законодательством Российской Федерации, в том </w:t>
      </w:r>
      <w:r w:rsidRPr="00A5016A">
        <w:rPr>
          <w:rFonts w:ascii="Times New Roman" w:hAnsi="Times New Roman"/>
          <w:bCs/>
          <w:color w:val="000000"/>
          <w:spacing w:val="1"/>
          <w:sz w:val="20"/>
          <w:szCs w:val="20"/>
        </w:rPr>
        <w:t xml:space="preserve">числе, если негативные последствия по окончании оказания медицинских услуг имели место </w:t>
      </w:r>
      <w:r w:rsidRPr="00A5016A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вследствие побочных эффектов, связанных с биологическими особенностями организма 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>конкретного ПАЦИЕНТА, а также при нарушении ПАЦИЕНТОМ предписаний лечащего врача.</w:t>
      </w:r>
    </w:p>
    <w:p w:rsidR="008045E4" w:rsidRPr="00A5016A" w:rsidRDefault="008045E4">
      <w:pPr>
        <w:shd w:val="clear" w:color="auto" w:fill="FFFFFF"/>
        <w:tabs>
          <w:tab w:val="left" w:pos="993"/>
          <w:tab w:val="left" w:pos="1296"/>
        </w:tabs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pacing w:val="-10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5.4. Оказанные ИСПОЛНИТЕЛЕМ медицинские услуги считаются исполненными с </w:t>
      </w:r>
      <w:r w:rsidRPr="00A5016A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надлежащим качеством, если ПАЦИЕНТ не заявил претензии до истечения срока действия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настоящего договора, предусмотренного п. 6.1</w:t>
      </w:r>
      <w:proofErr w:type="gramStart"/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.</w:t>
      </w:r>
      <w:r w:rsidRPr="00A5016A">
        <w:rPr>
          <w:rFonts w:ascii="Times New Roman" w:hAnsi="Times New Roman"/>
          <w:bCs/>
          <w:i/>
          <w:iCs/>
          <w:color w:val="000000"/>
          <w:spacing w:val="-6"/>
          <w:sz w:val="20"/>
          <w:szCs w:val="20"/>
        </w:rPr>
        <w:t xml:space="preserve">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настоящего</w:t>
      </w:r>
      <w:proofErr w:type="gramEnd"/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 xml:space="preserve"> договора.</w:t>
      </w:r>
    </w:p>
    <w:p w:rsidR="008045E4" w:rsidRPr="00A5016A" w:rsidRDefault="008045E4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/>
          <w:b/>
          <w:bCs/>
          <w:color w:val="000000"/>
          <w:spacing w:val="-10"/>
          <w:sz w:val="20"/>
          <w:szCs w:val="20"/>
        </w:rPr>
      </w:pPr>
    </w:p>
    <w:p w:rsidR="008045E4" w:rsidRPr="00A5016A" w:rsidRDefault="008045E4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/>
          <w:bCs/>
          <w:color w:val="000000"/>
          <w:spacing w:val="2"/>
          <w:sz w:val="20"/>
          <w:szCs w:val="20"/>
        </w:rPr>
      </w:pPr>
      <w:r w:rsidRPr="00A5016A">
        <w:rPr>
          <w:rFonts w:ascii="Times New Roman" w:hAnsi="Times New Roman"/>
          <w:b/>
          <w:bCs/>
          <w:color w:val="000000"/>
          <w:spacing w:val="-10"/>
          <w:sz w:val="20"/>
          <w:szCs w:val="20"/>
        </w:rPr>
        <w:t>6. ПОРЯДОК ИЗМЕНЕНИЯ И РАСТОРЖЕНИЯ ДОГОВОРА</w:t>
      </w:r>
    </w:p>
    <w:p w:rsidR="008045E4" w:rsidRPr="00A5016A" w:rsidRDefault="008045E4">
      <w:pPr>
        <w:widowControl w:val="0"/>
        <w:numPr>
          <w:ilvl w:val="0"/>
          <w:numId w:val="6"/>
        </w:numPr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2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2"/>
          <w:sz w:val="20"/>
          <w:szCs w:val="20"/>
        </w:rPr>
        <w:t xml:space="preserve">Настоящий договор вступает в силу со дня его подписания обеими сторонами и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действует до выполнения сторонами своих обязательств.</w:t>
      </w:r>
    </w:p>
    <w:p w:rsidR="008045E4" w:rsidRPr="00A5016A" w:rsidRDefault="008045E4">
      <w:pPr>
        <w:widowControl w:val="0"/>
        <w:numPr>
          <w:ilvl w:val="0"/>
          <w:numId w:val="6"/>
        </w:numPr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5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2"/>
          <w:sz w:val="20"/>
          <w:szCs w:val="20"/>
        </w:rPr>
        <w:t xml:space="preserve">Все разногласия между сторонами будут разрешаться путём переговоров, а также в </w:t>
      </w:r>
      <w:r w:rsidRPr="00A5016A">
        <w:rPr>
          <w:rFonts w:ascii="Times New Roman" w:hAnsi="Times New Roman"/>
          <w:bCs/>
          <w:color w:val="000000"/>
          <w:spacing w:val="-4"/>
          <w:sz w:val="20"/>
          <w:szCs w:val="20"/>
        </w:rPr>
        <w:t xml:space="preserve">претензионном порядке урегулирования спора. При не достижении соглашения, все разногласия 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разрешаются в судебном порядке, в соответствии с действующим законодательством Российской </w:t>
      </w:r>
      <w:r w:rsidRPr="00A5016A">
        <w:rPr>
          <w:rFonts w:ascii="Times New Roman" w:hAnsi="Times New Roman"/>
          <w:bCs/>
          <w:color w:val="000000"/>
          <w:spacing w:val="-8"/>
          <w:sz w:val="20"/>
          <w:szCs w:val="20"/>
        </w:rPr>
        <w:t>Федерации.</w:t>
      </w:r>
    </w:p>
    <w:p w:rsidR="008045E4" w:rsidRPr="00A5016A" w:rsidRDefault="008045E4">
      <w:pPr>
        <w:widowControl w:val="0"/>
        <w:numPr>
          <w:ilvl w:val="0"/>
          <w:numId w:val="6"/>
        </w:numPr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До предъявления иска в суд, заинтересованная сторона обязана предъявить претензию </w:t>
      </w:r>
      <w:r w:rsidRPr="00A5016A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с приложением </w:t>
      </w:r>
      <w:r w:rsidRPr="00A5016A">
        <w:rPr>
          <w:rFonts w:ascii="Times New Roman" w:hAnsi="Times New Roman"/>
          <w:bCs/>
          <w:color w:val="000000"/>
          <w:spacing w:val="-3"/>
          <w:sz w:val="20"/>
          <w:szCs w:val="20"/>
        </w:rPr>
        <w:lastRenderedPageBreak/>
        <w:t xml:space="preserve">документов, обосновывающих ее требования. Срок для рассмотрения претензии устанавливается в 7 дней, при этом стороны должны учитывать разумное время работы почты и </w:t>
      </w:r>
      <w:r w:rsidRPr="00A5016A">
        <w:rPr>
          <w:rFonts w:ascii="Times New Roman" w:hAnsi="Times New Roman"/>
          <w:bCs/>
          <w:color w:val="000000"/>
          <w:spacing w:val="-9"/>
          <w:sz w:val="20"/>
          <w:szCs w:val="20"/>
        </w:rPr>
        <w:t>время для ответа и подготовки документов.</w:t>
      </w:r>
    </w:p>
    <w:p w:rsidR="008045E4" w:rsidRPr="00A5016A" w:rsidRDefault="008045E4">
      <w:pPr>
        <w:widowControl w:val="0"/>
        <w:numPr>
          <w:ilvl w:val="0"/>
          <w:numId w:val="6"/>
        </w:numPr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6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z w:val="20"/>
          <w:szCs w:val="20"/>
        </w:rPr>
        <w:t xml:space="preserve">Любые соглашения сторон по изменению и или дополнению условий настоящего </w:t>
      </w:r>
      <w:r w:rsidRPr="00A5016A">
        <w:rPr>
          <w:rFonts w:ascii="Times New Roman" w:hAnsi="Times New Roman"/>
          <w:bCs/>
          <w:color w:val="000000"/>
          <w:spacing w:val="5"/>
          <w:sz w:val="20"/>
          <w:szCs w:val="20"/>
        </w:rPr>
        <w:t xml:space="preserve">договора имеют силу в том случае, если они оформлены в письменном виде, подписаны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сторонами договора и скреплены печатями сторон.</w:t>
      </w:r>
    </w:p>
    <w:p w:rsidR="008045E4" w:rsidRPr="00A5016A" w:rsidRDefault="008045E4">
      <w:pPr>
        <w:widowControl w:val="0"/>
        <w:numPr>
          <w:ilvl w:val="0"/>
          <w:numId w:val="6"/>
        </w:numPr>
        <w:shd w:val="clear" w:color="auto" w:fill="FFFFFF"/>
        <w:tabs>
          <w:tab w:val="left" w:pos="1118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6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Основания расторжения договора:</w:t>
      </w:r>
    </w:p>
    <w:p w:rsidR="008045E4" w:rsidRPr="00A5016A" w:rsidRDefault="008045E4">
      <w:pPr>
        <w:widowControl w:val="0"/>
        <w:numPr>
          <w:ilvl w:val="0"/>
          <w:numId w:val="4"/>
        </w:numPr>
        <w:shd w:val="clear" w:color="auto" w:fill="FFFFFF"/>
        <w:tabs>
          <w:tab w:val="left" w:pos="1267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6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 xml:space="preserve">В случае отказа ПАЦИЕНТА после заключения договора от получения медицинских 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 xml:space="preserve">услуг договор расторгается. При этом ПАЦИЕНТ обязан оплатить ИСПОЛНИТЕЛЮ фактически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понесенные ИСПОЛНИТЕЛЕМ расходы, связанные с исполнением обязательств по договору.</w:t>
      </w:r>
    </w:p>
    <w:p w:rsidR="008045E4" w:rsidRPr="00A5016A" w:rsidRDefault="008045E4">
      <w:pPr>
        <w:widowControl w:val="0"/>
        <w:numPr>
          <w:ilvl w:val="0"/>
          <w:numId w:val="4"/>
        </w:numPr>
        <w:shd w:val="clear" w:color="auto" w:fill="FFFFFF"/>
        <w:tabs>
          <w:tab w:val="left" w:pos="1267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6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 xml:space="preserve">В случае если одна из Сторон не выполняет условия настоящего Договора, Стороны </w:t>
      </w:r>
      <w:r w:rsidRPr="00A5016A">
        <w:rPr>
          <w:rFonts w:ascii="Times New Roman" w:hAnsi="Times New Roman"/>
          <w:bCs/>
          <w:color w:val="000000"/>
          <w:spacing w:val="-4"/>
          <w:sz w:val="20"/>
          <w:szCs w:val="20"/>
        </w:rPr>
        <w:t xml:space="preserve">имеют права расторгнуть Договор. Сторона, решившая расторгнуть настоящий Договор, должна </w:t>
      </w: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 xml:space="preserve">направить письменное уведомление о намерении расторгнуть настоящий Договор другой Стороне </w:t>
      </w:r>
      <w:r w:rsidRPr="00A5016A">
        <w:rPr>
          <w:rFonts w:ascii="Times New Roman" w:hAnsi="Times New Roman"/>
          <w:bCs/>
          <w:color w:val="000000"/>
          <w:spacing w:val="-5"/>
          <w:sz w:val="20"/>
          <w:szCs w:val="20"/>
        </w:rPr>
        <w:t>не позднее чем за 7 дней до предполагаемого дня расторжения настоящего Договора.</w:t>
      </w:r>
    </w:p>
    <w:p w:rsidR="008045E4" w:rsidRPr="00A5016A" w:rsidRDefault="008045E4">
      <w:pPr>
        <w:widowControl w:val="0"/>
        <w:numPr>
          <w:ilvl w:val="0"/>
          <w:numId w:val="4"/>
        </w:numPr>
        <w:shd w:val="clear" w:color="auto" w:fill="FFFFFF"/>
        <w:tabs>
          <w:tab w:val="left" w:pos="1267"/>
        </w:tabs>
        <w:autoSpaceDE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pacing w:val="-9"/>
          <w:sz w:val="20"/>
          <w:szCs w:val="20"/>
        </w:rPr>
      </w:pPr>
      <w:r w:rsidRPr="00A5016A">
        <w:rPr>
          <w:rFonts w:ascii="Times New Roman" w:hAnsi="Times New Roman"/>
          <w:bCs/>
          <w:color w:val="000000"/>
          <w:spacing w:val="-6"/>
          <w:sz w:val="20"/>
          <w:szCs w:val="20"/>
        </w:rPr>
        <w:t>Договор может быть расторгнут по соглашению Сторон.</w:t>
      </w:r>
    </w:p>
    <w:p w:rsidR="008045E4" w:rsidRPr="00A5016A" w:rsidRDefault="008045E4">
      <w:pPr>
        <w:widowControl w:val="0"/>
        <w:shd w:val="clear" w:color="auto" w:fill="FFFFFF"/>
        <w:tabs>
          <w:tab w:val="left" w:pos="1267"/>
        </w:tabs>
        <w:autoSpaceDE w:val="0"/>
        <w:spacing w:line="240" w:lineRule="auto"/>
        <w:ind w:left="567"/>
        <w:jc w:val="both"/>
        <w:rPr>
          <w:rFonts w:ascii="Times New Roman" w:hAnsi="Times New Roman"/>
          <w:bCs/>
          <w:color w:val="000000"/>
          <w:spacing w:val="-9"/>
          <w:sz w:val="20"/>
          <w:szCs w:val="20"/>
        </w:rPr>
      </w:pPr>
    </w:p>
    <w:p w:rsidR="008045E4" w:rsidRPr="00A5016A" w:rsidRDefault="008045E4">
      <w:pPr>
        <w:shd w:val="clear" w:color="auto" w:fill="FFFFFF"/>
        <w:spacing w:line="240" w:lineRule="auto"/>
        <w:ind w:firstLine="567"/>
        <w:jc w:val="center"/>
        <w:rPr>
          <w:rFonts w:ascii="Times New Roman" w:hAnsi="Times New Roman"/>
          <w:bCs/>
          <w:spacing w:val="-10"/>
          <w:sz w:val="20"/>
          <w:szCs w:val="20"/>
        </w:rPr>
      </w:pPr>
      <w:r w:rsidRPr="00A5016A">
        <w:rPr>
          <w:rFonts w:ascii="Times New Roman" w:hAnsi="Times New Roman"/>
          <w:b/>
          <w:bCs/>
          <w:spacing w:val="-8"/>
          <w:sz w:val="20"/>
          <w:szCs w:val="20"/>
        </w:rPr>
        <w:t>7. ДОПОЛНИТЕЛЬНАЯ ИНФОРМАЦИЯ</w:t>
      </w:r>
    </w:p>
    <w:p w:rsidR="008045E4" w:rsidRPr="00A5016A" w:rsidRDefault="008045E4">
      <w:pPr>
        <w:shd w:val="clear" w:color="auto" w:fill="FFFFFF"/>
        <w:tabs>
          <w:tab w:val="left" w:pos="1134"/>
        </w:tabs>
        <w:spacing w:line="240" w:lineRule="auto"/>
        <w:ind w:firstLine="566"/>
        <w:jc w:val="both"/>
        <w:rPr>
          <w:rFonts w:ascii="Times New Roman" w:hAnsi="Times New Roman"/>
          <w:bCs/>
          <w:spacing w:val="-10"/>
          <w:sz w:val="20"/>
          <w:szCs w:val="20"/>
        </w:rPr>
      </w:pPr>
      <w:r w:rsidRPr="00A5016A">
        <w:rPr>
          <w:rFonts w:ascii="Times New Roman" w:hAnsi="Times New Roman"/>
          <w:bCs/>
          <w:spacing w:val="-10"/>
          <w:sz w:val="20"/>
          <w:szCs w:val="20"/>
        </w:rPr>
        <w:t>7.1.</w:t>
      </w:r>
      <w:r w:rsidRPr="00A5016A">
        <w:rPr>
          <w:rFonts w:ascii="Times New Roman" w:hAnsi="Times New Roman"/>
          <w:bCs/>
          <w:sz w:val="20"/>
          <w:szCs w:val="20"/>
        </w:rPr>
        <w:t xml:space="preserve">  </w:t>
      </w:r>
      <w:r w:rsidRPr="00A5016A">
        <w:rPr>
          <w:rFonts w:ascii="Times New Roman" w:hAnsi="Times New Roman"/>
          <w:bCs/>
          <w:spacing w:val="3"/>
          <w:sz w:val="20"/>
          <w:szCs w:val="20"/>
        </w:rPr>
        <w:t xml:space="preserve">ПАЦИЕНТ уведомлен, что платные медицинские услуги не финансируются из </w:t>
      </w:r>
      <w:r w:rsidRPr="00A5016A">
        <w:rPr>
          <w:rFonts w:ascii="Times New Roman" w:hAnsi="Times New Roman"/>
          <w:bCs/>
          <w:spacing w:val="-9"/>
          <w:sz w:val="20"/>
          <w:szCs w:val="20"/>
        </w:rPr>
        <w:t>бюджета.</w:t>
      </w:r>
    </w:p>
    <w:p w:rsidR="008045E4" w:rsidRPr="00A5016A" w:rsidRDefault="008045E4">
      <w:pPr>
        <w:shd w:val="clear" w:color="auto" w:fill="FFFFFF"/>
        <w:tabs>
          <w:tab w:val="left" w:pos="1133"/>
        </w:tabs>
        <w:spacing w:line="240" w:lineRule="auto"/>
        <w:ind w:firstLine="566"/>
        <w:jc w:val="both"/>
        <w:rPr>
          <w:rFonts w:ascii="Times New Roman" w:hAnsi="Times New Roman"/>
          <w:sz w:val="20"/>
          <w:szCs w:val="20"/>
        </w:rPr>
      </w:pPr>
      <w:r w:rsidRPr="00A5016A">
        <w:rPr>
          <w:rFonts w:ascii="Times New Roman" w:hAnsi="Times New Roman"/>
          <w:bCs/>
          <w:spacing w:val="-10"/>
          <w:sz w:val="20"/>
          <w:szCs w:val="20"/>
        </w:rPr>
        <w:t>7.2.</w:t>
      </w:r>
      <w:r w:rsidRPr="00A5016A">
        <w:rPr>
          <w:rFonts w:ascii="Times New Roman" w:hAnsi="Times New Roman"/>
          <w:bCs/>
          <w:sz w:val="20"/>
          <w:szCs w:val="20"/>
        </w:rPr>
        <w:tab/>
      </w:r>
      <w:r w:rsidRPr="00A5016A">
        <w:rPr>
          <w:rFonts w:ascii="Times New Roman" w:hAnsi="Times New Roman"/>
          <w:bCs/>
          <w:spacing w:val="-3"/>
          <w:sz w:val="20"/>
          <w:szCs w:val="20"/>
        </w:rPr>
        <w:t xml:space="preserve">ПАЦИЕНТ подтверждает, что ознакомлен с информацией об особенностях платных </w:t>
      </w:r>
      <w:r w:rsidRPr="00A5016A">
        <w:rPr>
          <w:rFonts w:ascii="Times New Roman" w:hAnsi="Times New Roman"/>
          <w:bCs/>
          <w:sz w:val="20"/>
          <w:szCs w:val="20"/>
        </w:rPr>
        <w:t xml:space="preserve">медицинских услуг, условиях их бесплатного предоставления и оплачивает цену настоящего </w:t>
      </w:r>
      <w:r w:rsidRPr="00A5016A">
        <w:rPr>
          <w:rFonts w:ascii="Times New Roman" w:hAnsi="Times New Roman"/>
          <w:bCs/>
          <w:spacing w:val="-6"/>
          <w:sz w:val="20"/>
          <w:szCs w:val="20"/>
        </w:rPr>
        <w:t>договора по собственной инициативе.</w:t>
      </w:r>
    </w:p>
    <w:p w:rsidR="008045E4" w:rsidRPr="00A5016A" w:rsidRDefault="008045E4">
      <w:pPr>
        <w:ind w:firstLine="566"/>
        <w:rPr>
          <w:rFonts w:ascii="Times New Roman" w:hAnsi="Times New Roman"/>
          <w:sz w:val="20"/>
          <w:szCs w:val="20"/>
        </w:rPr>
      </w:pPr>
      <w:r w:rsidRPr="00A5016A">
        <w:rPr>
          <w:rFonts w:ascii="Times New Roman" w:hAnsi="Times New Roman"/>
          <w:sz w:val="20"/>
          <w:szCs w:val="20"/>
        </w:rPr>
        <w:t>7.3. ПАЦИЕНТ подтверждает, что на момент подписания настоящего Договора ИСПОЛНИТЕЛЬ:</w:t>
      </w:r>
    </w:p>
    <w:p w:rsidR="008045E4" w:rsidRPr="00A5016A" w:rsidRDefault="008045E4">
      <w:pPr>
        <w:ind w:firstLine="566"/>
        <w:jc w:val="both"/>
        <w:rPr>
          <w:rFonts w:ascii="Times New Roman" w:hAnsi="Times New Roman"/>
          <w:sz w:val="20"/>
          <w:szCs w:val="20"/>
        </w:rPr>
      </w:pPr>
      <w:r w:rsidRPr="00A5016A">
        <w:rPr>
          <w:rFonts w:ascii="Times New Roman" w:hAnsi="Times New Roman"/>
          <w:sz w:val="20"/>
          <w:szCs w:val="20"/>
        </w:rPr>
        <w:t>- ознакомил его с Правилами предоставления медицинскими организациями платных медицинских услуг (утв. Постановлением Правительства РФ от 04 октября 2012 г. №1006);</w:t>
      </w:r>
    </w:p>
    <w:p w:rsidR="008045E4" w:rsidRPr="00A5016A" w:rsidRDefault="008045E4">
      <w:pPr>
        <w:ind w:firstLine="566"/>
        <w:jc w:val="both"/>
        <w:rPr>
          <w:rFonts w:ascii="Times New Roman" w:hAnsi="Times New Roman"/>
          <w:sz w:val="20"/>
          <w:szCs w:val="20"/>
        </w:rPr>
      </w:pPr>
      <w:r w:rsidRPr="00A5016A">
        <w:rPr>
          <w:rFonts w:ascii="Times New Roman" w:hAnsi="Times New Roman"/>
          <w:sz w:val="20"/>
          <w:szCs w:val="20"/>
        </w:rPr>
        <w:t>- ознакомил его с действующим в медицинской организации Прейскурантом цен (тарифов) на медицинские услуги, утвержденным в установленном порядке;</w:t>
      </w:r>
    </w:p>
    <w:p w:rsidR="008045E4" w:rsidRPr="00A5016A" w:rsidRDefault="008045E4">
      <w:pPr>
        <w:pStyle w:val="af3"/>
        <w:ind w:left="0" w:firstLine="566"/>
        <w:rPr>
          <w:rFonts w:ascii="Times New Roman" w:hAnsi="Times New Roman"/>
          <w:color w:val="auto"/>
        </w:rPr>
      </w:pPr>
      <w:r w:rsidRPr="00A5016A">
        <w:rPr>
          <w:rFonts w:ascii="Times New Roman" w:hAnsi="Times New Roman" w:cs="Times New Roman"/>
          <w:i w:val="0"/>
          <w:color w:val="auto"/>
        </w:rPr>
        <w:t>- уведомил его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помощи;</w:t>
      </w:r>
    </w:p>
    <w:p w:rsidR="008045E4" w:rsidRPr="00A5016A" w:rsidRDefault="008045E4">
      <w:pPr>
        <w:ind w:firstLine="566"/>
        <w:jc w:val="both"/>
        <w:rPr>
          <w:rFonts w:ascii="Times New Roman" w:hAnsi="Times New Roman"/>
          <w:sz w:val="20"/>
          <w:szCs w:val="20"/>
        </w:rPr>
      </w:pPr>
      <w:r w:rsidRPr="00A5016A">
        <w:rPr>
          <w:rFonts w:ascii="Times New Roman" w:hAnsi="Times New Roman"/>
          <w:sz w:val="20"/>
          <w:szCs w:val="20"/>
        </w:rPr>
        <w:t>- уведомил ПАЦИЕНТА о том,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ПАЦИЕНТА.</w:t>
      </w:r>
    </w:p>
    <w:p w:rsidR="008045E4" w:rsidRPr="00A5016A" w:rsidRDefault="008045E4">
      <w:pPr>
        <w:pStyle w:val="af3"/>
        <w:ind w:left="0" w:firstLine="566"/>
        <w:rPr>
          <w:rFonts w:ascii="Times New Roman" w:hAnsi="Times New Roman" w:cs="Times New Roman"/>
          <w:color w:val="auto"/>
        </w:rPr>
      </w:pPr>
      <w:r w:rsidRPr="00A5016A">
        <w:rPr>
          <w:rFonts w:ascii="Times New Roman" w:hAnsi="Times New Roman" w:cs="Times New Roman"/>
          <w:i w:val="0"/>
          <w:color w:val="auto"/>
        </w:rPr>
        <w:t>7.4. Подписав настоящий Договор, ПАЦИЕНТ (Заказчик) подтверждает, что он добровольно согласился на оказание ему медицинских услуг на платной основе.</w:t>
      </w:r>
    </w:p>
    <w:p w:rsidR="008045E4" w:rsidRPr="00A5016A" w:rsidRDefault="008045E4">
      <w:pPr>
        <w:shd w:val="clear" w:color="auto" w:fill="FFFFFF"/>
        <w:tabs>
          <w:tab w:val="left" w:pos="1133"/>
        </w:tabs>
        <w:spacing w:line="240" w:lineRule="auto"/>
        <w:ind w:firstLine="566"/>
        <w:jc w:val="both"/>
        <w:rPr>
          <w:rFonts w:ascii="Times New Roman" w:hAnsi="Times New Roman"/>
          <w:sz w:val="20"/>
          <w:szCs w:val="20"/>
        </w:rPr>
      </w:pPr>
    </w:p>
    <w:p w:rsidR="008045E4" w:rsidRPr="00A5016A" w:rsidRDefault="008045E4">
      <w:pPr>
        <w:shd w:val="clear" w:color="auto" w:fill="FFFFFF"/>
        <w:tabs>
          <w:tab w:val="left" w:pos="1134"/>
        </w:tabs>
        <w:spacing w:line="240" w:lineRule="auto"/>
        <w:ind w:firstLine="567"/>
        <w:jc w:val="center"/>
        <w:rPr>
          <w:rFonts w:ascii="Times New Roman" w:hAnsi="Times New Roman"/>
          <w:b/>
          <w:sz w:val="20"/>
          <w:szCs w:val="20"/>
        </w:rPr>
      </w:pPr>
      <w:r w:rsidRPr="00A5016A">
        <w:rPr>
          <w:rFonts w:ascii="Times New Roman" w:hAnsi="Times New Roman"/>
          <w:b/>
          <w:sz w:val="20"/>
          <w:szCs w:val="20"/>
        </w:rPr>
        <w:t>8. РЕКВИЗИТЫ И ПОДПИСИ СТОРОН</w:t>
      </w:r>
    </w:p>
    <w:p w:rsidR="008045E4" w:rsidRPr="00A5016A" w:rsidRDefault="008045E4">
      <w:pPr>
        <w:shd w:val="clear" w:color="auto" w:fill="FFFFFF"/>
        <w:tabs>
          <w:tab w:val="left" w:pos="1134"/>
        </w:tabs>
        <w:spacing w:line="240" w:lineRule="auto"/>
        <w:ind w:firstLine="567"/>
        <w:jc w:val="center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245"/>
        <w:gridCol w:w="5047"/>
      </w:tblGrid>
      <w:tr w:rsidR="008045E4" w:rsidRPr="00A5016A">
        <w:tc>
          <w:tcPr>
            <w:tcW w:w="5245" w:type="dxa"/>
            <w:shd w:val="clear" w:color="auto" w:fill="auto"/>
          </w:tcPr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A5016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ИСПОЛНИТЕЛЬ</w:t>
            </w:r>
          </w:p>
        </w:tc>
        <w:tc>
          <w:tcPr>
            <w:tcW w:w="5047" w:type="dxa"/>
            <w:shd w:val="clear" w:color="auto" w:fill="auto"/>
          </w:tcPr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5016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ПАЦИЕНТ</w:t>
            </w:r>
          </w:p>
        </w:tc>
      </w:tr>
      <w:tr w:rsidR="008045E4" w:rsidRPr="00A5016A">
        <w:trPr>
          <w:trHeight w:val="132"/>
        </w:trPr>
        <w:tc>
          <w:tcPr>
            <w:tcW w:w="5245" w:type="dxa"/>
            <w:shd w:val="clear" w:color="auto" w:fill="auto"/>
          </w:tcPr>
          <w:p w:rsidR="008045E4" w:rsidRPr="00A5016A" w:rsidRDefault="008045E4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Общество с ограниченной ответственностью «Лечебно-диагностическая поликлиника»</w:t>
            </w: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Адрес: 428003, г. Чебоксары, ул. Ярославская, дом 72, подъезд 1.</w:t>
            </w: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ИНН/ КПП: 2130117243/213001001</w:t>
            </w: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ОГРН:113213000972</w:t>
            </w: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Р/</w:t>
            </w:r>
            <w:proofErr w:type="spellStart"/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сч</w:t>
            </w:r>
            <w:proofErr w:type="spellEnd"/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40702810400200001722 в Филиале ОАО Банк АВБ,</w:t>
            </w: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г. Чебоксары</w:t>
            </w: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Тел./факс (8352) 217766; 216699</w:t>
            </w: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8045E4" w:rsidRPr="00A5016A" w:rsidRDefault="008045E4">
            <w:pPr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</w:t>
            </w:r>
          </w:p>
          <w:p w:rsidR="008045E4" w:rsidRPr="00A5016A" w:rsidRDefault="008045E4">
            <w:pPr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</w:t>
            </w:r>
            <w:r w:rsidRPr="00A5016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М.П.            ____________________ </w:t>
            </w:r>
            <w:r w:rsidR="0018431C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Склифосовской С.Ф</w:t>
            </w: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8045E4" w:rsidRPr="00A5016A" w:rsidRDefault="008045E4">
            <w:pPr>
              <w:autoSpaceDE w:val="0"/>
              <w:spacing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047" w:type="dxa"/>
            <w:shd w:val="clear" w:color="auto" w:fill="auto"/>
          </w:tcPr>
          <w:p w:rsidR="008045E4" w:rsidRPr="00F05F66" w:rsidRDefault="008045E4">
            <w:pPr>
              <w:autoSpaceDE w:val="0"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</w:t>
            </w:r>
            <w:r w:rsidRPr="00F05F66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</w:t>
            </w:r>
            <w:r w:rsidRPr="00F05F66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A5016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r w:rsidRPr="00F05F66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="00F05F66" w:rsidRPr="00F05F66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="00F05F66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${pacient_name</w:t>
            </w:r>
            <w:r w:rsidR="003F2AEF" w:rsidRPr="003F2AEF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="00F05F66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}</w:t>
            </w:r>
          </w:p>
          <w:p w:rsidR="008045E4" w:rsidRPr="00F05F66" w:rsidRDefault="008045E4">
            <w:pPr>
              <w:pBdr>
                <w:bottom w:val="single" w:sz="12" w:space="1" w:color="000000"/>
              </w:pBd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8045E4" w:rsidRPr="00DD2058" w:rsidRDefault="008045E4">
            <w:pPr>
              <w:pBdr>
                <w:bottom w:val="single" w:sz="12" w:space="1" w:color="000000"/>
              </w:pBd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5016A">
              <w:rPr>
                <w:rFonts w:ascii="Times New Roman" w:hAnsi="Times New Roman"/>
                <w:sz w:val="20"/>
                <w:szCs w:val="20"/>
                <w:lang w:eastAsia="ru-RU"/>
              </w:rPr>
              <w:t>Паспорт/свидетельство о рождении: сер.</w:t>
            </w:r>
            <w:r w:rsidR="00DD2058" w:rsidRPr="00424D4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="00DD2058" w:rsidRPr="00B86144"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proofErr w:type="spellStart"/>
            <w:r w:rsid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passport</w:t>
            </w:r>
            <w:r w:rsidR="00DD2058" w:rsidRPr="00B86144">
              <w:rPr>
                <w:rFonts w:ascii="Times New Roman" w:hAnsi="Times New Roman"/>
                <w:sz w:val="20"/>
                <w:szCs w:val="20"/>
                <w:lang w:val="en-US" w:eastAsia="ru-RU"/>
              </w:rPr>
              <w:t>_</w:t>
            </w:r>
            <w:r w:rsid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>serie</w:t>
            </w:r>
            <w:proofErr w:type="spellEnd"/>
            <w:r w:rsidR="00DD2058" w:rsidRPr="00B86144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} </w:t>
            </w:r>
            <w:r w:rsidRPr="00B86144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№</w:t>
            </w:r>
            <w:r w:rsid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="00DD2058" w:rsidRPr="00B86144"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proofErr w:type="spellStart"/>
            <w:r w:rsid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>passport</w:t>
            </w:r>
            <w:r w:rsidR="00DD2058" w:rsidRPr="00B86144">
              <w:rPr>
                <w:rFonts w:ascii="Times New Roman" w:hAnsi="Times New Roman"/>
                <w:sz w:val="20"/>
                <w:szCs w:val="20"/>
                <w:lang w:val="en-US" w:eastAsia="ru-RU"/>
              </w:rPr>
              <w:t>_</w:t>
            </w:r>
            <w:r w:rsid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>number</w:t>
            </w:r>
            <w:proofErr w:type="spellEnd"/>
            <w:r w:rsidR="00DD2058" w:rsidRPr="00B86144"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  <w:p w:rsidR="008045E4" w:rsidRPr="00B86144" w:rsidRDefault="008045E4">
            <w:pPr>
              <w:pBdr>
                <w:bottom w:val="single" w:sz="12" w:space="1" w:color="000000"/>
              </w:pBd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8045E4" w:rsidRPr="00B86144" w:rsidRDefault="008045E4">
            <w:pPr>
              <w:pBdr>
                <w:bottom w:val="single" w:sz="12" w:space="1" w:color="000000"/>
              </w:pBd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8045E4" w:rsidRPr="00B86144" w:rsidRDefault="008045E4">
            <w:pPr>
              <w:pBdr>
                <w:bottom w:val="single" w:sz="12" w:space="1" w:color="000000"/>
              </w:pBd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5016A">
              <w:rPr>
                <w:rFonts w:ascii="Times New Roman" w:hAnsi="Times New Roman"/>
                <w:sz w:val="20"/>
                <w:szCs w:val="20"/>
                <w:lang w:eastAsia="ru-RU"/>
              </w:rPr>
              <w:t>Выдан</w:t>
            </w:r>
          </w:p>
          <w:p w:rsidR="008045E4" w:rsidRPr="00DD2058" w:rsidRDefault="00DD2058">
            <w:pPr>
              <w:pBdr>
                <w:bottom w:val="single" w:sz="12" w:space="1" w:color="000000"/>
              </w:pBd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passport</w:t>
            </w:r>
            <w:r w:rsidRP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issued</w:t>
            </w:r>
            <w:r w:rsidRP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date</w:t>
            </w:r>
            <w:proofErr w:type="spellEnd"/>
            <w:r w:rsidRP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  <w:p w:rsidR="00DD2058" w:rsidRDefault="008045E4" w:rsidP="00DD2058">
            <w:pP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5016A">
              <w:rPr>
                <w:rFonts w:ascii="Times New Roman" w:hAnsi="Times New Roman"/>
                <w:sz w:val="20"/>
                <w:szCs w:val="20"/>
                <w:lang w:eastAsia="ru-RU"/>
              </w:rPr>
              <w:t>Адрес</w:t>
            </w:r>
            <w:r w:rsid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</w:p>
          <w:p w:rsidR="008045E4" w:rsidRPr="00DD2058" w:rsidRDefault="00DD2058" w:rsidP="00DD2058">
            <w:pP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residential</w:t>
            </w:r>
            <w:r w:rsidRP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address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}</w:t>
            </w:r>
          </w:p>
          <w:p w:rsidR="008045E4" w:rsidRPr="00DD2058" w:rsidRDefault="008045E4">
            <w:pP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DD2058" w:rsidRPr="00DD2058" w:rsidRDefault="008045E4">
            <w:pP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A5016A">
              <w:rPr>
                <w:rFonts w:ascii="Times New Roman" w:hAnsi="Times New Roman"/>
                <w:sz w:val="20"/>
                <w:szCs w:val="20"/>
                <w:lang w:eastAsia="ru-RU"/>
              </w:rPr>
              <w:t>Телефон</w:t>
            </w:r>
            <w:r w:rsidRPr="00DD2058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: </w:t>
            </w:r>
          </w:p>
          <w:p w:rsidR="008045E4" w:rsidRPr="00DD2058" w:rsidRDefault="00DD2058">
            <w:pP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eastAsia="ru-RU"/>
              </w:rPr>
              <w:t>${phone}</w:t>
            </w:r>
          </w:p>
          <w:p w:rsidR="008045E4" w:rsidRPr="00DD2058" w:rsidRDefault="008045E4">
            <w:pP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</w:p>
          <w:p w:rsidR="008045E4" w:rsidRPr="00A5016A" w:rsidRDefault="008045E4">
            <w:pPr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5016A">
              <w:rPr>
                <w:rFonts w:ascii="Times New Roman" w:hAnsi="Times New Roman"/>
                <w:sz w:val="20"/>
                <w:szCs w:val="20"/>
                <w:lang w:eastAsia="ru-RU"/>
              </w:rPr>
              <w:t>Подпись____________________/____________</w:t>
            </w:r>
            <w:r w:rsidRPr="00DD2058">
              <w:rPr>
                <w:rFonts w:ascii="Times New Roman" w:hAnsi="Times New Roman"/>
                <w:sz w:val="20"/>
                <w:szCs w:val="20"/>
                <w:lang w:eastAsia="ru-RU"/>
              </w:rPr>
              <w:t>____</w:t>
            </w:r>
            <w:r w:rsidRPr="00A5016A">
              <w:rPr>
                <w:rFonts w:ascii="Times New Roman" w:hAnsi="Times New Roman"/>
                <w:sz w:val="20"/>
                <w:szCs w:val="20"/>
                <w:lang w:eastAsia="ru-RU"/>
              </w:rPr>
              <w:t>__/</w:t>
            </w:r>
          </w:p>
        </w:tc>
      </w:tr>
    </w:tbl>
    <w:p w:rsidR="008045E4" w:rsidRPr="00A5016A" w:rsidRDefault="008045E4">
      <w:pPr>
        <w:shd w:val="clear" w:color="auto" w:fill="FFFFFF"/>
        <w:tabs>
          <w:tab w:val="left" w:pos="1134"/>
        </w:tabs>
        <w:spacing w:line="240" w:lineRule="auto"/>
        <w:ind w:firstLine="567"/>
        <w:rPr>
          <w:sz w:val="20"/>
          <w:szCs w:val="20"/>
        </w:rPr>
      </w:pPr>
    </w:p>
    <w:sectPr w:rsidR="008045E4" w:rsidRPr="00A5016A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520" w:rsidRDefault="00C40520">
      <w:pPr>
        <w:spacing w:line="240" w:lineRule="auto"/>
      </w:pPr>
      <w:r>
        <w:separator/>
      </w:r>
    </w:p>
  </w:endnote>
  <w:endnote w:type="continuationSeparator" w:id="0">
    <w:p w:rsidR="00C40520" w:rsidRDefault="00C40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520" w:rsidRDefault="00C40520">
      <w:pPr>
        <w:spacing w:line="240" w:lineRule="auto"/>
      </w:pPr>
      <w:r>
        <w:separator/>
      </w:r>
    </w:p>
  </w:footnote>
  <w:footnote w:type="continuationSeparator" w:id="0">
    <w:p w:rsidR="00C40520" w:rsidRDefault="00C40520">
      <w:pPr>
        <w:spacing w:line="240" w:lineRule="auto"/>
      </w:pPr>
      <w:r>
        <w:continuationSeparator/>
      </w:r>
    </w:p>
  </w:footnote>
  <w:footnote w:id="1">
    <w:p w:rsidR="008045E4" w:rsidRDefault="008045E4">
      <w:pPr>
        <w:shd w:val="clear" w:color="auto" w:fill="FFFFFF"/>
        <w:spacing w:line="240" w:lineRule="auto"/>
      </w:pPr>
      <w:r>
        <w:rPr>
          <w:rStyle w:val="a4"/>
          <w:rFonts w:ascii="Symbol" w:hAnsi="Symbol"/>
        </w:rPr>
        <w:t></w:t>
      </w:r>
      <w:r>
        <w:rPr>
          <w:rFonts w:ascii="Times New Roman" w:eastAsia="Times New Roman" w:hAnsi="Times New Roman"/>
          <w:bCs/>
          <w:i/>
          <w:iCs/>
          <w:color w:val="000000"/>
          <w:spacing w:val="-3"/>
          <w:sz w:val="16"/>
          <w:szCs w:val="16"/>
        </w:rPr>
        <w:tab/>
        <w:t xml:space="preserve"> </w:t>
      </w:r>
      <w:proofErr w:type="gramStart"/>
      <w:r>
        <w:rPr>
          <w:rFonts w:ascii="Times New Roman" w:hAnsi="Times New Roman"/>
          <w:bCs/>
          <w:i/>
          <w:iCs/>
          <w:color w:val="000000"/>
          <w:spacing w:val="-3"/>
          <w:sz w:val="16"/>
          <w:szCs w:val="16"/>
        </w:rPr>
        <w:t>от</w:t>
      </w:r>
      <w:proofErr w:type="gramEnd"/>
      <w:r>
        <w:rPr>
          <w:rFonts w:ascii="Times New Roman" w:hAnsi="Times New Roman"/>
          <w:bCs/>
          <w:i/>
          <w:iCs/>
          <w:color w:val="000000"/>
          <w:spacing w:val="-3"/>
          <w:sz w:val="16"/>
          <w:szCs w:val="16"/>
        </w:rPr>
        <w:t xml:space="preserve"> предоставления персональных данных отказываюсь ______________________________________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5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Cs/>
        <w:i w:val="0"/>
        <w:color w:val="000000"/>
        <w:spacing w:val="-5"/>
        <w:sz w:val="16"/>
        <w:szCs w:val="16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/>
        <w:bCs/>
        <w:i w:val="0"/>
        <w:color w:val="000000"/>
        <w:spacing w:val="-5"/>
        <w:sz w:val="16"/>
        <w:szCs w:val="1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54" w:hanging="720"/>
      </w:pPr>
      <w:rPr>
        <w:rFonts w:ascii="Times New Roman" w:hAnsi="Times New Roman" w:cs="Times New Roman"/>
        <w:bCs/>
        <w:i w:val="0"/>
        <w:color w:val="000000"/>
        <w:spacing w:val="-5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21" w:hanging="720"/>
      </w:pPr>
      <w:rPr>
        <w:rFonts w:ascii="Times New Roman" w:hAnsi="Times New Roman" w:cs="Times New Roman"/>
        <w:bCs/>
        <w:i w:val="0"/>
        <w:color w:val="000000"/>
        <w:spacing w:val="-5"/>
        <w:sz w:val="16"/>
        <w:szCs w:val="1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88" w:hanging="720"/>
      </w:pPr>
      <w:rPr>
        <w:rFonts w:ascii="Times New Roman" w:hAnsi="Times New Roman" w:cs="Times New Roman"/>
        <w:bCs/>
        <w:i w:val="0"/>
        <w:color w:val="000000"/>
        <w:spacing w:val="-5"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15" w:hanging="1080"/>
      </w:pPr>
      <w:rPr>
        <w:rFonts w:ascii="Times New Roman" w:hAnsi="Times New Roman" w:cs="Times New Roman"/>
        <w:bCs/>
        <w:i w:val="0"/>
        <w:color w:val="000000"/>
        <w:spacing w:val="-5"/>
        <w:sz w:val="16"/>
        <w:szCs w:val="1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482" w:hanging="1080"/>
      </w:pPr>
      <w:rPr>
        <w:rFonts w:ascii="Times New Roman" w:hAnsi="Times New Roman" w:cs="Times New Roman"/>
        <w:bCs/>
        <w:i w:val="0"/>
        <w:color w:val="000000"/>
        <w:spacing w:val="-5"/>
        <w:sz w:val="16"/>
        <w:szCs w:val="1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9" w:hanging="1080"/>
      </w:pPr>
      <w:rPr>
        <w:rFonts w:ascii="Times New Roman" w:hAnsi="Times New Roman" w:cs="Times New Roman"/>
        <w:bCs/>
        <w:i w:val="0"/>
        <w:color w:val="000000"/>
        <w:spacing w:val="-5"/>
        <w:sz w:val="16"/>
        <w:szCs w:val="1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976" w:hanging="1440"/>
      </w:pPr>
      <w:rPr>
        <w:rFonts w:ascii="Times New Roman" w:hAnsi="Times New Roman" w:cs="Times New Roman"/>
        <w:bCs/>
        <w:i w:val="0"/>
        <w:color w:val="000000"/>
        <w:spacing w:val="-5"/>
        <w:sz w:val="16"/>
        <w:szCs w:val="16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3.%1."/>
      <w:lvlJc w:val="left"/>
      <w:pPr>
        <w:tabs>
          <w:tab w:val="num" w:pos="403"/>
        </w:tabs>
        <w:ind w:left="0" w:firstLine="0"/>
      </w:pPr>
      <w:rPr>
        <w:rFonts w:ascii="Times New Roman" w:hAnsi="Times New Roman" w:cs="Times New Roman"/>
        <w:bCs/>
        <w:color w:val="000000"/>
        <w:spacing w:val="-7"/>
        <w:sz w:val="16"/>
        <w:szCs w:val="16"/>
      </w:rPr>
    </w:lvl>
  </w:abstractNum>
  <w:abstractNum w:abstractNumId="2">
    <w:nsid w:val="00000003"/>
    <w:multiLevelType w:val="multilevel"/>
    <w:tmpl w:val="00000003"/>
    <w:name w:val="WW8Num4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i w:val="0"/>
        <w:iCs/>
        <w:color w:val="000000"/>
        <w:sz w:val="16"/>
        <w:szCs w:val="16"/>
      </w:rPr>
    </w:lvl>
    <w:lvl w:ilvl="1">
      <w:start w:val="6"/>
      <w:numFmt w:val="decimal"/>
      <w:lvlText w:val="%1.%2.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/>
        <w:i w:val="0"/>
        <w:iCs/>
        <w:color w:val="000000"/>
        <w:sz w:val="16"/>
        <w:szCs w:val="1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54" w:hanging="720"/>
      </w:pPr>
      <w:rPr>
        <w:rFonts w:ascii="Times New Roman" w:hAnsi="Times New Roman" w:cs="Times New Roman"/>
        <w:i w:val="0"/>
        <w:iCs/>
        <w:color w:val="000000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21" w:hanging="720"/>
      </w:pPr>
      <w:rPr>
        <w:rFonts w:ascii="Times New Roman" w:hAnsi="Times New Roman" w:cs="Times New Roman"/>
        <w:i w:val="0"/>
        <w:iCs/>
        <w:color w:val="000000"/>
        <w:sz w:val="16"/>
        <w:szCs w:val="16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48" w:hanging="1080"/>
      </w:pPr>
      <w:rPr>
        <w:rFonts w:ascii="Times New Roman" w:hAnsi="Times New Roman" w:cs="Times New Roman"/>
        <w:i w:val="0"/>
        <w:iCs/>
        <w:color w:val="000000"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15" w:hanging="1080"/>
      </w:pPr>
      <w:rPr>
        <w:rFonts w:ascii="Times New Roman" w:hAnsi="Times New Roman" w:cs="Times New Roman"/>
        <w:i w:val="0"/>
        <w:iCs/>
        <w:color w:val="000000"/>
        <w:sz w:val="16"/>
        <w:szCs w:val="16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482" w:hanging="1080"/>
      </w:pPr>
      <w:rPr>
        <w:rFonts w:ascii="Times New Roman" w:hAnsi="Times New Roman" w:cs="Times New Roman"/>
        <w:i w:val="0"/>
        <w:iCs/>
        <w:color w:val="000000"/>
        <w:sz w:val="16"/>
        <w:szCs w:val="16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09" w:hanging="1440"/>
      </w:pPr>
      <w:rPr>
        <w:rFonts w:ascii="Times New Roman" w:hAnsi="Times New Roman" w:cs="Times New Roman"/>
        <w:i w:val="0"/>
        <w:iCs/>
        <w:color w:val="000000"/>
        <w:sz w:val="16"/>
        <w:szCs w:val="16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976" w:hanging="1440"/>
      </w:pPr>
      <w:rPr>
        <w:rFonts w:ascii="Times New Roman" w:hAnsi="Times New Roman" w:cs="Times New Roman"/>
        <w:i w:val="0"/>
        <w:iCs/>
        <w:color w:val="000000"/>
        <w:sz w:val="16"/>
        <w:szCs w:val="16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decimal"/>
      <w:lvlText w:val="6.5.%1."/>
      <w:lvlJc w:val="left"/>
      <w:pPr>
        <w:tabs>
          <w:tab w:val="num" w:pos="542"/>
        </w:tabs>
        <w:ind w:left="0" w:firstLine="0"/>
      </w:pPr>
      <w:rPr>
        <w:rFonts w:ascii="Times New Roman" w:hAnsi="Times New Roman" w:cs="Times New Roman"/>
        <w:bCs/>
        <w:color w:val="000000"/>
        <w:spacing w:val="-6"/>
        <w:sz w:val="16"/>
        <w:szCs w:val="16"/>
      </w:rPr>
    </w:lvl>
  </w:abstractNum>
  <w:abstractNum w:abstractNumId="4">
    <w:nsid w:val="00000005"/>
    <w:multiLevelType w:val="singleLevel"/>
    <w:tmpl w:val="00000005"/>
    <w:name w:val="WW8Num8"/>
    <w:lvl w:ilvl="0">
      <w:start w:val="4"/>
      <w:numFmt w:val="decimal"/>
      <w:lvlText w:val="3.%1."/>
      <w:lvlJc w:val="left"/>
      <w:pPr>
        <w:tabs>
          <w:tab w:val="num" w:pos="470"/>
        </w:tabs>
        <w:ind w:left="0" w:firstLine="0"/>
      </w:pPr>
      <w:rPr>
        <w:rFonts w:ascii="Times New Roman" w:hAnsi="Times New Roman" w:cs="Times New Roman"/>
        <w:bCs/>
        <w:color w:val="000000"/>
        <w:spacing w:val="-6"/>
        <w:sz w:val="16"/>
        <w:szCs w:val="16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decimal"/>
      <w:lvlText w:val="6.%1."/>
      <w:lvlJc w:val="left"/>
      <w:pPr>
        <w:tabs>
          <w:tab w:val="num" w:pos="384"/>
        </w:tabs>
        <w:ind w:left="0" w:firstLine="0"/>
      </w:pPr>
      <w:rPr>
        <w:rFonts w:ascii="Times New Roman" w:hAnsi="Times New Roman" w:cs="Times New Roman"/>
        <w:bCs/>
        <w:color w:val="000000"/>
        <w:spacing w:val="-6"/>
        <w:sz w:val="16"/>
        <w:szCs w:val="16"/>
      </w:rPr>
    </w:lvl>
  </w:abstractNum>
  <w:abstractNum w:abstractNumId="6">
    <w:nsid w:val="00000007"/>
    <w:multiLevelType w:val="multilevel"/>
    <w:tmpl w:val="00000007"/>
    <w:name w:val="WW8Num1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  <w:rPr>
        <w:i w:val="0"/>
        <w:sz w:val="16"/>
        <w:szCs w:val="1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6A"/>
    <w:rsid w:val="0018431C"/>
    <w:rsid w:val="001A1A79"/>
    <w:rsid w:val="001E7ABB"/>
    <w:rsid w:val="00227C29"/>
    <w:rsid w:val="002534EC"/>
    <w:rsid w:val="003F2AEF"/>
    <w:rsid w:val="00413B3B"/>
    <w:rsid w:val="00424D47"/>
    <w:rsid w:val="004705EC"/>
    <w:rsid w:val="004B376E"/>
    <w:rsid w:val="004F130A"/>
    <w:rsid w:val="0051648A"/>
    <w:rsid w:val="00565DBC"/>
    <w:rsid w:val="00594C09"/>
    <w:rsid w:val="005D2F73"/>
    <w:rsid w:val="00650532"/>
    <w:rsid w:val="00671681"/>
    <w:rsid w:val="006C362F"/>
    <w:rsid w:val="00794408"/>
    <w:rsid w:val="007D3356"/>
    <w:rsid w:val="008045E4"/>
    <w:rsid w:val="008244F6"/>
    <w:rsid w:val="008452F8"/>
    <w:rsid w:val="008A42EA"/>
    <w:rsid w:val="00903FC2"/>
    <w:rsid w:val="00A5016A"/>
    <w:rsid w:val="00A812CE"/>
    <w:rsid w:val="00AB6C1F"/>
    <w:rsid w:val="00B86144"/>
    <w:rsid w:val="00BC1123"/>
    <w:rsid w:val="00C40520"/>
    <w:rsid w:val="00C51AD0"/>
    <w:rsid w:val="00C67BB8"/>
    <w:rsid w:val="00C95476"/>
    <w:rsid w:val="00CA12A8"/>
    <w:rsid w:val="00D01D4F"/>
    <w:rsid w:val="00D14F9D"/>
    <w:rsid w:val="00DA082A"/>
    <w:rsid w:val="00DA40B9"/>
    <w:rsid w:val="00DD2058"/>
    <w:rsid w:val="00DE6A10"/>
    <w:rsid w:val="00E771EB"/>
    <w:rsid w:val="00F05F66"/>
    <w:rsid w:val="00F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9ACB5EA-5EE9-4B46-A3C4-91DE25BC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00" w:lineRule="atLeast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2z0">
    <w:name w:val="WW8Num2z0"/>
    <w:rPr>
      <w:rFonts w:ascii="Times New Roman" w:hAnsi="Times New Roman" w:cs="Times New Roman"/>
      <w:bCs/>
      <w:i w:val="0"/>
      <w:color w:val="000000"/>
      <w:spacing w:val="-5"/>
      <w:sz w:val="16"/>
      <w:szCs w:val="16"/>
    </w:rPr>
  </w:style>
  <w:style w:type="character" w:customStyle="1" w:styleId="WW8Num3z0">
    <w:name w:val="WW8Num3z0"/>
    <w:rPr>
      <w:rFonts w:ascii="Times New Roman" w:hAnsi="Times New Roman" w:cs="Times New Roman"/>
      <w:bCs/>
      <w:color w:val="000000"/>
      <w:spacing w:val="-7"/>
      <w:sz w:val="16"/>
      <w:szCs w:val="16"/>
    </w:rPr>
  </w:style>
  <w:style w:type="character" w:customStyle="1" w:styleId="WW8Num4z0">
    <w:name w:val="WW8Num4z0"/>
    <w:rPr>
      <w:rFonts w:ascii="Times New Roman" w:hAnsi="Times New Roman" w:cs="Times New Roman"/>
      <w:i w:val="0"/>
      <w:iCs/>
      <w:color w:val="000000"/>
      <w:sz w:val="16"/>
      <w:szCs w:val="16"/>
    </w:rPr>
  </w:style>
  <w:style w:type="character" w:customStyle="1" w:styleId="WW8Num5z0">
    <w:name w:val="WW8Num5z0"/>
    <w:rPr>
      <w:rFonts w:ascii="Times New Roman" w:hAnsi="Times New Roman" w:cs="Times New Roman"/>
      <w:color w:val="000000"/>
      <w:sz w:val="16"/>
      <w:szCs w:val="16"/>
    </w:rPr>
  </w:style>
  <w:style w:type="character" w:customStyle="1" w:styleId="WW8Num6z0">
    <w:name w:val="WW8Num6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8z0">
    <w:name w:val="WW8Num8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9z0">
    <w:name w:val="WW8Num9z0"/>
    <w:rPr>
      <w:rFonts w:ascii="Times New Roman" w:hAnsi="Times New Roman" w:cs="Times New Roman"/>
      <w:bCs/>
      <w:color w:val="000000"/>
      <w:spacing w:val="-6"/>
      <w:sz w:val="16"/>
      <w:szCs w:val="16"/>
    </w:rPr>
  </w:style>
  <w:style w:type="character" w:customStyle="1" w:styleId="WW8Num10zfalse">
    <w:name w:val="WW8Num10zfalse"/>
  </w:style>
  <w:style w:type="character" w:customStyle="1" w:styleId="WW8Num10z1">
    <w:name w:val="WW8Num10z1"/>
    <w:rPr>
      <w:i w:val="0"/>
      <w:sz w:val="16"/>
      <w:szCs w:val="16"/>
    </w:rPr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St4z0">
    <w:name w:val="WW8NumSt4z0"/>
    <w:rPr>
      <w:rFonts w:ascii="Times New Roman" w:hAnsi="Times New Roman" w:cs="Times New Roman"/>
    </w:rPr>
  </w:style>
  <w:style w:type="character" w:customStyle="1" w:styleId="WW8NumSt5z0">
    <w:name w:val="WW8NumSt5z0"/>
    <w:rPr>
      <w:rFonts w:ascii="Times New Roman" w:hAnsi="Times New Roman" w:cs="Times New Roman"/>
    </w:rPr>
  </w:style>
  <w:style w:type="character" w:customStyle="1" w:styleId="WW8NumSt6z0">
    <w:name w:val="WW8NumSt6z0"/>
    <w:rPr>
      <w:rFonts w:ascii="Times New Roman" w:hAnsi="Times New Roman" w:cs="Times New Roman"/>
    </w:rPr>
  </w:style>
  <w:style w:type="character" w:customStyle="1" w:styleId="WW8NumSt7z0">
    <w:name w:val="WW8NumSt7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Текст сноски Знак"/>
  </w:style>
  <w:style w:type="character" w:customStyle="1" w:styleId="a4">
    <w:name w:val="Символ сноски"/>
    <w:rPr>
      <w:vertAlign w:val="superscript"/>
    </w:rPr>
  </w:style>
  <w:style w:type="character" w:customStyle="1" w:styleId="a5">
    <w:name w:val="Основной текст Знак"/>
    <w:rPr>
      <w:rFonts w:ascii="Times New Roman" w:eastAsia="Times New Roman" w:hAnsi="Times New Roman" w:cs="Times New Roman"/>
      <w:sz w:val="24"/>
    </w:rPr>
  </w:style>
  <w:style w:type="character" w:customStyle="1" w:styleId="2">
    <w:name w:val="Основной текст 2 Знак"/>
    <w:rPr>
      <w:sz w:val="22"/>
      <w:szCs w:val="22"/>
    </w:rPr>
  </w:style>
  <w:style w:type="character" w:customStyle="1" w:styleId="FontStyle59">
    <w:name w:val="Font Style59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выноски Знак"/>
    <w:rPr>
      <w:rFonts w:ascii="Segoe UI" w:hAnsi="Segoe UI" w:cs="Segoe UI"/>
      <w:sz w:val="18"/>
      <w:szCs w:val="18"/>
    </w:rPr>
  </w:style>
  <w:style w:type="character" w:styleId="a7">
    <w:name w:val="Hyperlink"/>
    <w:rPr>
      <w:color w:val="000080"/>
      <w:u w:val="single"/>
    </w:rPr>
  </w:style>
  <w:style w:type="character" w:styleId="a8">
    <w:name w:val="footnote reference"/>
    <w:rPr>
      <w:vertAlign w:val="superscript"/>
    </w:rPr>
  </w:style>
  <w:style w:type="character" w:styleId="a9">
    <w:name w:val="endnote reference"/>
    <w:rPr>
      <w:vertAlign w:val="superscript"/>
    </w:rPr>
  </w:style>
  <w:style w:type="character" w:customStyle="1" w:styleId="aa">
    <w:name w:val="Символы концевой сноски"/>
  </w:style>
  <w:style w:type="paragraph" w:customStyle="1" w:styleId="ab">
    <w:name w:val="Заголовок"/>
    <w:basedOn w:val="a"/>
    <w:next w:val="ac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ac">
    <w:name w:val="Body Text"/>
    <w:basedOn w:val="a"/>
    <w:pPr>
      <w:spacing w:line="240" w:lineRule="auto"/>
      <w:ind w:right="-341"/>
    </w:pPr>
    <w:rPr>
      <w:rFonts w:ascii="Times New Roman" w:eastAsia="Times New Roman" w:hAnsi="Times New Roman"/>
      <w:sz w:val="24"/>
      <w:szCs w:val="20"/>
    </w:rPr>
  </w:style>
  <w:style w:type="paragraph" w:styleId="ad">
    <w:name w:val="List"/>
    <w:basedOn w:val="ac"/>
    <w:rPr>
      <w:rFonts w:cs="Lohit Hind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ohit Hindi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styleId="af">
    <w:name w:val="footnote text"/>
    <w:basedOn w:val="a"/>
    <w:rPr>
      <w:sz w:val="20"/>
      <w:szCs w:val="20"/>
    </w:rPr>
  </w:style>
  <w:style w:type="paragraph" w:customStyle="1" w:styleId="21">
    <w:name w:val="Основной текст 21"/>
    <w:basedOn w:val="a"/>
    <w:pPr>
      <w:spacing w:after="120" w:line="480" w:lineRule="auto"/>
    </w:pPr>
  </w:style>
  <w:style w:type="paragraph" w:customStyle="1" w:styleId="Style30">
    <w:name w:val="Style30"/>
    <w:basedOn w:val="a"/>
    <w:pPr>
      <w:widowControl w:val="0"/>
      <w:autoSpaceDE w:val="0"/>
      <w:spacing w:line="278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styleId="af0">
    <w:name w:val="Balloon Text"/>
    <w:basedOn w:val="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customStyle="1" w:styleId="af3">
    <w:name w:val="Комментарий"/>
    <w:basedOn w:val="a"/>
    <w:next w:val="a"/>
    <w:pPr>
      <w:autoSpaceDE w:val="0"/>
      <w:ind w:left="170"/>
      <w:jc w:val="both"/>
    </w:pPr>
    <w:rPr>
      <w:rFonts w:ascii="Arial" w:hAnsi="Arial" w:cs="Arial"/>
      <w:i/>
      <w:iCs/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10BEFAA7D0108FEE568927949A24CE6B326F28258F43435A8EFD91B9F63h0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</Pages>
  <Words>2673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17877</CharactersWithSpaces>
  <SharedDoc>false</SharedDoc>
  <HLinks>
    <vt:vector size="6" baseType="variant">
      <vt:variant>
        <vt:i4>1769485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consultantplus://offline/ref=E10BEFAA7D0108FEE568927949A24CE6B326F28258F43435A8EFD91B9F63h0M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Анастасия Анатольевна</dc:creator>
  <cp:keywords/>
  <cp:lastModifiedBy>mercile55</cp:lastModifiedBy>
  <cp:revision>18</cp:revision>
  <cp:lastPrinted>2014-03-13T05:15:00Z</cp:lastPrinted>
  <dcterms:created xsi:type="dcterms:W3CDTF">2014-10-08T05:48:00Z</dcterms:created>
  <dcterms:modified xsi:type="dcterms:W3CDTF">2015-10-30T12:57:00Z</dcterms:modified>
</cp:coreProperties>
</file>